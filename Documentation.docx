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F61" w:rsidRPr="00E75FC6" w:rsidRDefault="00055B9E" w:rsidP="0062010D">
      <w:pPr>
        <w:jc w:val="center"/>
        <w:rPr>
          <w:rFonts w:ascii="Times New Roman" w:hAnsi="Times New Roman"/>
          <w:b/>
          <w:color w:val="0D0D0D" w:themeColor="text1" w:themeTint="F2"/>
          <w:sz w:val="28"/>
          <w:szCs w:val="28"/>
        </w:rPr>
      </w:pPr>
      <w:r>
        <w:rPr>
          <w:rFonts w:ascii="Times New Roman" w:hAnsi="Times New Roman"/>
          <w:noProof/>
          <w:sz w:val="24"/>
          <w:szCs w:val="24"/>
          <w:lang w:val="en-IN" w:eastAsia="en-IN" w:bidi="hi-IN"/>
        </w:rPr>
        <w:drawing>
          <wp:inline distT="0" distB="0" distL="0" distR="0" wp14:anchorId="32610753" wp14:editId="4F62C3C2">
            <wp:extent cx="4530903" cy="773061"/>
            <wp:effectExtent l="0" t="0" r="317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rsidR="0062010D" w:rsidRPr="00E75FC6" w:rsidRDefault="0062010D" w:rsidP="0062010D">
      <w:pPr>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PROJECT REPORT ON</w:t>
      </w:r>
    </w:p>
    <w:p w:rsidR="0062010D" w:rsidRPr="00E75FC6" w:rsidRDefault="0062010D" w:rsidP="0062010D">
      <w:pPr>
        <w:jc w:val="center"/>
        <w:rPr>
          <w:rFonts w:ascii="Times New Roman" w:hAnsi="Times New Roman"/>
          <w:b/>
          <w:i/>
          <w:color w:val="0D0D0D" w:themeColor="text1" w:themeTint="F2"/>
          <w:sz w:val="28"/>
          <w:szCs w:val="28"/>
        </w:rPr>
      </w:pPr>
      <w:r w:rsidRPr="00E75FC6">
        <w:rPr>
          <w:rFonts w:ascii="Times New Roman" w:hAnsi="Times New Roman"/>
          <w:b/>
          <w:i/>
          <w:color w:val="0D0D0D" w:themeColor="text1" w:themeTint="F2"/>
          <w:sz w:val="28"/>
          <w:szCs w:val="28"/>
        </w:rPr>
        <w:t>“</w:t>
      </w:r>
      <w:r w:rsidR="00EB2F11">
        <w:rPr>
          <w:rFonts w:ascii="Times New Roman" w:hAnsi="Times New Roman"/>
          <w:b/>
          <w:i/>
          <w:color w:val="0D0D0D" w:themeColor="text1" w:themeTint="F2"/>
          <w:sz w:val="28"/>
          <w:szCs w:val="28"/>
        </w:rPr>
        <w:t>College Blog</w:t>
      </w:r>
      <w:r w:rsidRPr="00E75FC6">
        <w:rPr>
          <w:rFonts w:ascii="Times New Roman" w:hAnsi="Times New Roman"/>
          <w:b/>
          <w:i/>
          <w:color w:val="0D0D0D" w:themeColor="text1" w:themeTint="F2"/>
          <w:sz w:val="28"/>
          <w:szCs w:val="28"/>
        </w:rPr>
        <w:t>”</w:t>
      </w:r>
    </w:p>
    <w:p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in partial fulfillment of the requirements for </w:t>
      </w:r>
      <w:r w:rsidR="0039773F" w:rsidRPr="00E75FC6">
        <w:rPr>
          <w:rFonts w:ascii="Times New Roman" w:hAnsi="Times New Roman"/>
          <w:color w:val="0D0D0D" w:themeColor="text1" w:themeTint="F2"/>
          <w:sz w:val="28"/>
          <w:szCs w:val="28"/>
        </w:rPr>
        <w:t xml:space="preserve">Enterprise Computing Project </w:t>
      </w:r>
      <w:r w:rsidR="00A43A5D" w:rsidRPr="00E75FC6">
        <w:rPr>
          <w:rFonts w:ascii="Times New Roman" w:hAnsi="Times New Roman"/>
          <w:color w:val="0D0D0D" w:themeColor="text1" w:themeTint="F2"/>
          <w:sz w:val="28"/>
          <w:szCs w:val="28"/>
        </w:rPr>
        <w:t xml:space="preserve">Lab </w:t>
      </w:r>
      <w:r w:rsidRPr="00E75FC6">
        <w:rPr>
          <w:rFonts w:ascii="Times New Roman" w:hAnsi="Times New Roman"/>
          <w:color w:val="0D0D0D" w:themeColor="text1" w:themeTint="F2"/>
          <w:sz w:val="28"/>
          <w:szCs w:val="28"/>
        </w:rPr>
        <w:t xml:space="preserve">for </w:t>
      </w:r>
      <w:r w:rsidR="004D0469">
        <w:rPr>
          <w:rFonts w:ascii="Times New Roman" w:hAnsi="Times New Roman"/>
          <w:color w:val="0D0D0D" w:themeColor="text1" w:themeTint="F2"/>
          <w:sz w:val="28"/>
          <w:szCs w:val="28"/>
        </w:rPr>
        <w:t>4</w:t>
      </w:r>
      <w:r w:rsidR="0039773F" w:rsidRPr="00E75FC6">
        <w:rPr>
          <w:rFonts w:ascii="Times New Roman" w:hAnsi="Times New Roman"/>
          <w:color w:val="0D0D0D" w:themeColor="text1" w:themeTint="F2"/>
          <w:sz w:val="28"/>
          <w:szCs w:val="28"/>
          <w:vertAlign w:val="superscript"/>
        </w:rPr>
        <w:t>th</w:t>
      </w:r>
      <w:r w:rsidR="0039773F"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w:t>
      </w:r>
    </w:p>
    <w:p w:rsidR="0062010D" w:rsidRPr="00E75FC6" w:rsidRDefault="0062010D" w:rsidP="0062010D">
      <w:pPr>
        <w:spacing w:after="0"/>
        <w:jc w:val="center"/>
        <w:rPr>
          <w:rFonts w:ascii="Times New Roman" w:hAnsi="Times New Roman"/>
          <w:color w:val="0D0D0D" w:themeColor="text1" w:themeTint="F2"/>
          <w:sz w:val="28"/>
          <w:szCs w:val="28"/>
        </w:rPr>
      </w:pPr>
    </w:p>
    <w:p w:rsidR="0062010D" w:rsidRPr="00E75FC6" w:rsidRDefault="0062010D" w:rsidP="0062010D">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Master of Computer Applications</w:t>
      </w:r>
    </w:p>
    <w:p w:rsidR="00943F61" w:rsidRPr="00E75FC6" w:rsidRDefault="00943F61" w:rsidP="0062010D">
      <w:pPr>
        <w:spacing w:after="0"/>
        <w:jc w:val="center"/>
        <w:rPr>
          <w:rFonts w:ascii="Times New Roman" w:hAnsi="Times New Roman"/>
          <w:color w:val="0D0D0D" w:themeColor="text1" w:themeTint="F2"/>
          <w:sz w:val="28"/>
          <w:szCs w:val="28"/>
        </w:rPr>
      </w:pPr>
    </w:p>
    <w:p w:rsidR="00896923" w:rsidRDefault="0062010D" w:rsidP="00896923">
      <w:pPr>
        <w:spacing w:after="0"/>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Submitted by </w:t>
      </w:r>
    </w:p>
    <w:p w:rsidR="0062010D" w:rsidRPr="00896923" w:rsidRDefault="00AB6C5D" w:rsidP="00896923">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Aneesh</w:t>
      </w:r>
      <w:proofErr w:type="spellEnd"/>
      <w:r>
        <w:rPr>
          <w:rFonts w:ascii="Times New Roman" w:hAnsi="Times New Roman"/>
          <w:b/>
          <w:i/>
          <w:color w:val="0D0D0D" w:themeColor="text1" w:themeTint="F2"/>
          <w:sz w:val="28"/>
          <w:szCs w:val="28"/>
        </w:rPr>
        <w:t xml:space="preserve"> Mathew</w:t>
      </w:r>
      <w:r w:rsidR="00A43A5D" w:rsidRPr="00E75FC6">
        <w:rPr>
          <w:rFonts w:ascii="Times New Roman" w:hAnsi="Times New Roman"/>
          <w:b/>
          <w:i/>
          <w:color w:val="0D0D0D" w:themeColor="text1" w:themeTint="F2"/>
          <w:sz w:val="28"/>
          <w:szCs w:val="28"/>
        </w:rPr>
        <w:tab/>
      </w:r>
      <w:r w:rsidR="00A43A5D" w:rsidRPr="00E75FC6">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19CS801005</w:t>
      </w:r>
      <w:proofErr w:type="spellEnd"/>
    </w:p>
    <w:p w:rsidR="004D0469" w:rsidRPr="00896923" w:rsidRDefault="00AB6C5D" w:rsidP="004D0469">
      <w:pPr>
        <w:spacing w:after="0"/>
        <w:jc w:val="center"/>
        <w:rPr>
          <w:rFonts w:ascii="Times New Roman" w:hAnsi="Times New Roman"/>
          <w:color w:val="0D0D0D" w:themeColor="text1" w:themeTint="F2"/>
          <w:sz w:val="28"/>
          <w:szCs w:val="28"/>
        </w:rPr>
      </w:pPr>
      <w:proofErr w:type="spellStart"/>
      <w:r>
        <w:rPr>
          <w:rFonts w:ascii="Times New Roman" w:hAnsi="Times New Roman"/>
          <w:b/>
          <w:i/>
          <w:color w:val="0D0D0D" w:themeColor="text1" w:themeTint="F2"/>
          <w:sz w:val="28"/>
          <w:szCs w:val="28"/>
        </w:rPr>
        <w:t>Jerin</w:t>
      </w:r>
      <w:proofErr w:type="spellEnd"/>
      <w:r>
        <w:rPr>
          <w:rFonts w:ascii="Times New Roman" w:hAnsi="Times New Roman"/>
          <w:b/>
          <w:i/>
          <w:color w:val="0D0D0D" w:themeColor="text1" w:themeTint="F2"/>
          <w:sz w:val="28"/>
          <w:szCs w:val="28"/>
        </w:rPr>
        <w:t xml:space="preserve"> Joji</w:t>
      </w:r>
      <w:r w:rsidR="004D0469" w:rsidRPr="00E75FC6">
        <w:rPr>
          <w:rFonts w:ascii="Times New Roman" w:hAnsi="Times New Roman"/>
          <w:b/>
          <w:i/>
          <w:color w:val="0D0D0D" w:themeColor="text1" w:themeTint="F2"/>
          <w:sz w:val="28"/>
          <w:szCs w:val="28"/>
        </w:rPr>
        <w:tab/>
      </w:r>
      <w:r w:rsidR="004D0469" w:rsidRPr="00E75FC6">
        <w:rPr>
          <w:rFonts w:ascii="Times New Roman" w:hAnsi="Times New Roman"/>
          <w:b/>
          <w:i/>
          <w:color w:val="0D0D0D" w:themeColor="text1" w:themeTint="F2"/>
          <w:sz w:val="28"/>
          <w:szCs w:val="28"/>
        </w:rPr>
        <w:tab/>
      </w:r>
      <w:r>
        <w:rPr>
          <w:rFonts w:ascii="Times New Roman" w:hAnsi="Times New Roman"/>
          <w:b/>
          <w:i/>
          <w:color w:val="0D0D0D" w:themeColor="text1" w:themeTint="F2"/>
          <w:sz w:val="28"/>
          <w:szCs w:val="28"/>
        </w:rPr>
        <w:tab/>
      </w:r>
      <w:proofErr w:type="spellStart"/>
      <w:r>
        <w:rPr>
          <w:rFonts w:ascii="Times New Roman" w:hAnsi="Times New Roman"/>
          <w:b/>
          <w:i/>
          <w:color w:val="0D0D0D" w:themeColor="text1" w:themeTint="F2"/>
          <w:sz w:val="28"/>
          <w:szCs w:val="28"/>
        </w:rPr>
        <w:t>19cs801016</w:t>
      </w:r>
      <w:proofErr w:type="spellEnd"/>
    </w:p>
    <w:p w:rsidR="0095494C" w:rsidRPr="00E75FC6" w:rsidRDefault="0095494C" w:rsidP="00896923">
      <w:pPr>
        <w:spacing w:after="0" w:line="240" w:lineRule="auto"/>
        <w:ind w:left="1440" w:firstLine="720"/>
        <w:jc w:val="center"/>
        <w:rPr>
          <w:rFonts w:ascii="Times New Roman" w:hAnsi="Times New Roman"/>
          <w:b/>
          <w:i/>
          <w:color w:val="0D0D0D" w:themeColor="text1" w:themeTint="F2"/>
          <w:sz w:val="28"/>
          <w:szCs w:val="28"/>
        </w:rPr>
      </w:pPr>
    </w:p>
    <w:p w:rsidR="0062010D" w:rsidRPr="00E75FC6" w:rsidRDefault="0062010D" w:rsidP="0062010D">
      <w:pPr>
        <w:spacing w:after="0" w:line="240" w:lineRule="auto"/>
        <w:rPr>
          <w:rFonts w:ascii="Times New Roman" w:hAnsi="Times New Roman"/>
          <w:b/>
          <w:i/>
          <w:color w:val="0D0D0D" w:themeColor="text1" w:themeTint="F2"/>
          <w:sz w:val="28"/>
          <w:szCs w:val="28"/>
        </w:rPr>
      </w:pPr>
    </w:p>
    <w:p w:rsidR="0062010D" w:rsidRPr="00E75FC6" w:rsidRDefault="0062010D" w:rsidP="0062010D">
      <w:pPr>
        <w:spacing w:after="0" w:line="240" w:lineRule="auto"/>
        <w:rPr>
          <w:rFonts w:ascii="Times New Roman" w:hAnsi="Times New Roman"/>
          <w:color w:val="0D0D0D" w:themeColor="text1" w:themeTint="F2"/>
          <w:sz w:val="28"/>
          <w:szCs w:val="28"/>
        </w:rPr>
      </w:pPr>
    </w:p>
    <w:p w:rsidR="0062010D" w:rsidRPr="00E75FC6" w:rsidRDefault="0062010D" w:rsidP="0062010D">
      <w:pPr>
        <w:spacing w:after="0" w:line="240" w:lineRule="auto"/>
        <w:jc w:val="cente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Under the guidance of</w:t>
      </w:r>
    </w:p>
    <w:p w:rsidR="00AA70D9" w:rsidRPr="00E75FC6" w:rsidRDefault="00AA70D9" w:rsidP="0062010D">
      <w:pPr>
        <w:spacing w:after="0" w:line="240" w:lineRule="auto"/>
        <w:jc w:val="center"/>
        <w:rPr>
          <w:rFonts w:ascii="Times New Roman" w:hAnsi="Times New Roman"/>
          <w:b/>
          <w:color w:val="0D0D0D" w:themeColor="text1" w:themeTint="F2"/>
          <w:sz w:val="28"/>
          <w:szCs w:val="28"/>
        </w:rPr>
      </w:pPr>
    </w:p>
    <w:p w:rsidR="0062010D" w:rsidRPr="00E75FC6" w:rsidRDefault="00AB6C5D" w:rsidP="0062010D">
      <w:pPr>
        <w:spacing w:after="0" w:line="240" w:lineRule="auto"/>
        <w:jc w:val="center"/>
        <w:rPr>
          <w:rFonts w:ascii="Times New Roman" w:hAnsi="Times New Roman"/>
          <w:b/>
          <w:color w:val="0D0D0D" w:themeColor="text1" w:themeTint="F2"/>
          <w:sz w:val="28"/>
          <w:szCs w:val="28"/>
        </w:rPr>
      </w:pPr>
      <w:r w:rsidRPr="00AB6C5D">
        <w:rPr>
          <w:rFonts w:ascii="Times New Roman" w:hAnsi="Times New Roman"/>
          <w:b/>
          <w:color w:val="0D0D0D" w:themeColor="text1" w:themeTint="F2"/>
          <w:sz w:val="28"/>
          <w:szCs w:val="28"/>
        </w:rPr>
        <w:t xml:space="preserve">Prof. </w:t>
      </w:r>
      <w:proofErr w:type="spellStart"/>
      <w:r w:rsidRPr="00AB6C5D">
        <w:rPr>
          <w:rFonts w:ascii="Times New Roman" w:hAnsi="Times New Roman"/>
          <w:b/>
          <w:color w:val="0D0D0D" w:themeColor="text1" w:themeTint="F2"/>
          <w:sz w:val="28"/>
          <w:szCs w:val="28"/>
        </w:rPr>
        <w:t>Ayshwarya</w:t>
      </w:r>
      <w:proofErr w:type="spellEnd"/>
      <w:r w:rsidRPr="00AB6C5D">
        <w:rPr>
          <w:rFonts w:ascii="Times New Roman" w:hAnsi="Times New Roman"/>
          <w:b/>
          <w:color w:val="0D0D0D" w:themeColor="text1" w:themeTint="F2"/>
          <w:sz w:val="28"/>
          <w:szCs w:val="28"/>
        </w:rPr>
        <w:t xml:space="preserve"> B</w:t>
      </w:r>
    </w:p>
    <w:p w:rsidR="00943F61" w:rsidRPr="00E75FC6" w:rsidRDefault="00943F61">
      <w:pPr>
        <w:spacing w:after="160" w:line="259" w:lineRule="auto"/>
        <w:rPr>
          <w:rFonts w:ascii="Times New Roman" w:eastAsia="Times New Roman" w:hAnsi="Times New Roman"/>
          <w:color w:val="0D0D0D" w:themeColor="text1" w:themeTint="F2"/>
          <w:sz w:val="28"/>
          <w:szCs w:val="28"/>
        </w:rPr>
      </w:pPr>
      <w:r w:rsidRPr="00E75FC6">
        <w:rPr>
          <w:color w:val="0D0D0D" w:themeColor="text1" w:themeTint="F2"/>
          <w:sz w:val="28"/>
          <w:szCs w:val="28"/>
        </w:rPr>
        <w:br w:type="page"/>
      </w:r>
    </w:p>
    <w:p w:rsidR="00943F61" w:rsidRPr="00E75FC6" w:rsidRDefault="00055B9E" w:rsidP="0062010D">
      <w:pPr>
        <w:jc w:val="center"/>
        <w:rPr>
          <w:rFonts w:ascii="Times New Roman" w:hAnsi="Times New Roman"/>
          <w:b/>
          <w:color w:val="0D0D0D" w:themeColor="text1" w:themeTint="F2"/>
          <w:sz w:val="28"/>
          <w:szCs w:val="28"/>
          <w:u w:val="single"/>
        </w:rPr>
      </w:pPr>
      <w:r>
        <w:rPr>
          <w:rFonts w:ascii="Times New Roman" w:hAnsi="Times New Roman"/>
          <w:noProof/>
          <w:sz w:val="24"/>
          <w:szCs w:val="24"/>
          <w:lang w:val="en-IN" w:eastAsia="en-IN" w:bidi="hi-IN"/>
        </w:rPr>
        <w:lastRenderedPageBreak/>
        <w:drawing>
          <wp:inline distT="0" distB="0" distL="0" distR="0" wp14:anchorId="32610753" wp14:editId="4F62C3C2">
            <wp:extent cx="4530903" cy="773061"/>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6991" cy="772394"/>
                    </a:xfrm>
                    <a:prstGeom prst="rect">
                      <a:avLst/>
                    </a:prstGeom>
                    <a:noFill/>
                    <a:ln>
                      <a:noFill/>
                    </a:ln>
                  </pic:spPr>
                </pic:pic>
              </a:graphicData>
            </a:graphic>
          </wp:inline>
        </w:drawing>
      </w:r>
    </w:p>
    <w:p w:rsidR="00943F61" w:rsidRPr="00E75FC6" w:rsidRDefault="00943F61" w:rsidP="0062010D">
      <w:pPr>
        <w:jc w:val="center"/>
        <w:rPr>
          <w:rFonts w:ascii="Times New Roman" w:hAnsi="Times New Roman"/>
          <w:b/>
          <w:color w:val="0D0D0D" w:themeColor="text1" w:themeTint="F2"/>
          <w:sz w:val="28"/>
          <w:szCs w:val="28"/>
          <w:u w:val="single"/>
        </w:rPr>
      </w:pPr>
    </w:p>
    <w:p w:rsidR="0062010D" w:rsidRPr="00E75FC6" w:rsidRDefault="0062010D" w:rsidP="0062010D">
      <w:pPr>
        <w:jc w:val="center"/>
        <w:rPr>
          <w:rFonts w:ascii="Times New Roman" w:hAnsi="Times New Roman"/>
          <w:b/>
          <w:color w:val="0D0D0D" w:themeColor="text1" w:themeTint="F2"/>
          <w:sz w:val="28"/>
          <w:szCs w:val="28"/>
          <w:u w:val="single"/>
        </w:rPr>
      </w:pPr>
      <w:r w:rsidRPr="00E75FC6">
        <w:rPr>
          <w:rFonts w:ascii="Times New Roman" w:hAnsi="Times New Roman"/>
          <w:b/>
          <w:color w:val="0D0D0D" w:themeColor="text1" w:themeTint="F2"/>
          <w:sz w:val="28"/>
          <w:szCs w:val="28"/>
          <w:u w:val="single"/>
        </w:rPr>
        <w:t>CERTIFICATE</w:t>
      </w:r>
    </w:p>
    <w:p w:rsidR="0062010D" w:rsidRPr="00E75FC6" w:rsidRDefault="0062010D" w:rsidP="0062010D">
      <w:pPr>
        <w:jc w:val="center"/>
        <w:rPr>
          <w:rFonts w:ascii="Times New Roman" w:hAnsi="Times New Roman"/>
          <w:b/>
          <w:color w:val="0D0D0D" w:themeColor="text1" w:themeTint="F2"/>
          <w:sz w:val="28"/>
          <w:szCs w:val="28"/>
        </w:rPr>
      </w:pPr>
    </w:p>
    <w:p w:rsidR="0062010D" w:rsidRPr="00E75FC6" w:rsidRDefault="0062010D" w:rsidP="00283CC8">
      <w:pPr>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This is to certify that the project titled </w:t>
      </w:r>
      <w:r w:rsidRPr="00E75FC6">
        <w:rPr>
          <w:rFonts w:ascii="Times New Roman" w:hAnsi="Times New Roman"/>
          <w:b/>
          <w:i/>
          <w:color w:val="0D0D0D" w:themeColor="text1" w:themeTint="F2"/>
          <w:sz w:val="28"/>
          <w:szCs w:val="28"/>
        </w:rPr>
        <w:t>“</w:t>
      </w:r>
      <w:r w:rsidR="00EB2F11">
        <w:rPr>
          <w:rFonts w:ascii="Times New Roman" w:hAnsi="Times New Roman"/>
          <w:b/>
          <w:i/>
          <w:color w:val="0D0D0D" w:themeColor="text1" w:themeTint="F2"/>
          <w:sz w:val="28"/>
          <w:szCs w:val="28"/>
        </w:rPr>
        <w:t>College Blog</w:t>
      </w:r>
      <w:r w:rsidR="00283CC8" w:rsidRPr="00E75FC6">
        <w:rPr>
          <w:rFonts w:ascii="Times New Roman" w:hAnsi="Times New Roman"/>
          <w:b/>
          <w:i/>
          <w:color w:val="0D0D0D" w:themeColor="text1" w:themeTint="F2"/>
          <w:sz w:val="28"/>
          <w:szCs w:val="28"/>
        </w:rPr>
        <w:t>”</w:t>
      </w:r>
      <w:r w:rsidR="00283CC8" w:rsidRPr="00E75FC6">
        <w:rPr>
          <w:rFonts w:ascii="Times New Roman" w:hAnsi="Times New Roman"/>
          <w:color w:val="0D0D0D" w:themeColor="text1" w:themeTint="F2"/>
          <w:sz w:val="28"/>
          <w:szCs w:val="28"/>
        </w:rPr>
        <w:t xml:space="preserve"> has</w:t>
      </w:r>
      <w:r w:rsidRPr="00E75FC6">
        <w:rPr>
          <w:rFonts w:ascii="Times New Roman" w:hAnsi="Times New Roman"/>
          <w:color w:val="0D0D0D" w:themeColor="text1" w:themeTint="F2"/>
          <w:sz w:val="28"/>
          <w:szCs w:val="28"/>
        </w:rPr>
        <w:t xml:space="preserve"> been satisfactorily completed by </w:t>
      </w:r>
      <w:r w:rsidRPr="00E75FC6">
        <w:rPr>
          <w:rFonts w:ascii="Times New Roman" w:hAnsi="Times New Roman"/>
          <w:b/>
          <w:color w:val="0D0D0D" w:themeColor="text1" w:themeTint="F2"/>
          <w:sz w:val="28"/>
          <w:szCs w:val="28"/>
        </w:rPr>
        <w:t>M</w:t>
      </w:r>
      <w:r w:rsidR="00A43A5D" w:rsidRPr="00E75FC6">
        <w:rPr>
          <w:rFonts w:ascii="Times New Roman" w:hAnsi="Times New Roman"/>
          <w:b/>
          <w:color w:val="0D0D0D" w:themeColor="text1" w:themeTint="F2"/>
          <w:sz w:val="28"/>
          <w:szCs w:val="28"/>
        </w:rPr>
        <w:t>r</w:t>
      </w:r>
      <w:r w:rsidR="00D6625D">
        <w:rPr>
          <w:rFonts w:ascii="Times New Roman" w:hAnsi="Times New Roman"/>
          <w:b/>
          <w:color w:val="0D0D0D" w:themeColor="text1" w:themeTint="F2"/>
          <w:sz w:val="28"/>
          <w:szCs w:val="28"/>
        </w:rPr>
        <w:t>.</w:t>
      </w:r>
      <w:r w:rsidR="00EB2F11">
        <w:rPr>
          <w:rFonts w:ascii="Times New Roman" w:hAnsi="Times New Roman"/>
          <w:b/>
          <w:color w:val="0D0D0D" w:themeColor="text1" w:themeTint="F2"/>
          <w:sz w:val="28"/>
          <w:szCs w:val="28"/>
        </w:rPr>
        <w:t xml:space="preserve"> </w:t>
      </w:r>
      <w:r w:rsidR="00EB2F11" w:rsidRPr="00EB2F11">
        <w:rPr>
          <w:rFonts w:ascii="Times New Roman" w:hAnsi="Times New Roman"/>
          <w:b/>
          <w:color w:val="0D0D0D" w:themeColor="text1" w:themeTint="F2"/>
          <w:sz w:val="28"/>
          <w:szCs w:val="28"/>
        </w:rPr>
        <w:t>JERIN JOJI</w:t>
      </w:r>
      <w:r w:rsidR="00EB2F11">
        <w:rPr>
          <w:rFonts w:ascii="Times New Roman" w:hAnsi="Times New Roman"/>
          <w:b/>
          <w:color w:val="0D0D0D" w:themeColor="text1" w:themeTint="F2"/>
          <w:sz w:val="28"/>
          <w:szCs w:val="28"/>
        </w:rPr>
        <w:t xml:space="preserve"> </w:t>
      </w:r>
      <w:r w:rsidR="00A43A5D" w:rsidRPr="00E75FC6">
        <w:rPr>
          <w:rFonts w:ascii="Times New Roman" w:hAnsi="Times New Roman"/>
          <w:color w:val="0D0D0D" w:themeColor="text1" w:themeTint="F2"/>
          <w:sz w:val="28"/>
          <w:szCs w:val="28"/>
        </w:rPr>
        <w:t>with</w:t>
      </w:r>
      <w:r w:rsidR="00EB2F11">
        <w:rPr>
          <w:rFonts w:ascii="Times New Roman" w:hAnsi="Times New Roman"/>
          <w:color w:val="0D0D0D" w:themeColor="text1" w:themeTint="F2"/>
          <w:sz w:val="28"/>
          <w:szCs w:val="28"/>
        </w:rPr>
        <w:t xml:space="preserve"> </w:t>
      </w:r>
      <w:proofErr w:type="spellStart"/>
      <w:r w:rsidR="00EB2F11" w:rsidRPr="00EB2F11">
        <w:rPr>
          <w:rFonts w:ascii="Times New Roman" w:hAnsi="Times New Roman"/>
          <w:b/>
          <w:bCs/>
          <w:color w:val="0D0D0D" w:themeColor="text1" w:themeTint="F2"/>
          <w:sz w:val="28"/>
          <w:szCs w:val="28"/>
        </w:rPr>
        <w:t>19CS801016</w:t>
      </w:r>
      <w:proofErr w:type="spellEnd"/>
      <w:r w:rsidR="00283CC8" w:rsidRPr="00E75FC6">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in</w:t>
      </w:r>
      <w:r w:rsidR="00283CC8"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partial fulfillment of the requirements for</w:t>
      </w:r>
      <w:r w:rsidR="00CE64EB" w:rsidRPr="00E75FC6">
        <w:rPr>
          <w:rFonts w:ascii="Times New Roman" w:hAnsi="Times New Roman"/>
          <w:color w:val="0D0D0D" w:themeColor="text1" w:themeTint="F2"/>
          <w:sz w:val="28"/>
          <w:szCs w:val="28"/>
        </w:rPr>
        <w:t xml:space="preserve"> </w:t>
      </w:r>
      <w:r w:rsidR="00EB2F11" w:rsidRPr="00EB2F11">
        <w:rPr>
          <w:rFonts w:ascii="Times New Roman" w:hAnsi="Times New Roman"/>
          <w:b/>
          <w:bCs/>
          <w:i/>
          <w:iCs/>
          <w:color w:val="0D0D0D" w:themeColor="text1" w:themeTint="F2"/>
          <w:sz w:val="28"/>
          <w:szCs w:val="28"/>
        </w:rPr>
        <w:t>NoSQL Databases Project Lab</w:t>
      </w:r>
      <w:r w:rsidR="00EB2F11">
        <w:rPr>
          <w:rFonts w:ascii="Times New Roman" w:hAnsi="Times New Roman"/>
          <w:color w:val="0D0D0D" w:themeColor="text1" w:themeTint="F2"/>
          <w:sz w:val="28"/>
          <w:szCs w:val="28"/>
        </w:rPr>
        <w:t xml:space="preserve"> </w:t>
      </w:r>
      <w:r w:rsidR="00764D9F" w:rsidRPr="00E75FC6">
        <w:rPr>
          <w:rFonts w:ascii="Times New Roman" w:hAnsi="Times New Roman"/>
          <w:bCs/>
          <w:iCs/>
          <w:color w:val="0D0D0D" w:themeColor="text1" w:themeTint="F2"/>
          <w:sz w:val="28"/>
          <w:szCs w:val="28"/>
        </w:rPr>
        <w:t>with course code</w:t>
      </w:r>
      <w:r w:rsidR="00EB2F11">
        <w:rPr>
          <w:rFonts w:ascii="Times New Roman" w:eastAsia="Times New Roman" w:hAnsi="Times New Roman"/>
          <w:b/>
          <w:color w:val="000000"/>
          <w:sz w:val="24"/>
        </w:rPr>
        <w:t xml:space="preserve"> </w:t>
      </w:r>
      <w:proofErr w:type="spellStart"/>
      <w:r w:rsidR="00885B98">
        <w:rPr>
          <w:rFonts w:ascii="Times New Roman" w:eastAsia="Times New Roman" w:hAnsi="Times New Roman"/>
          <w:b/>
          <w:color w:val="000000"/>
          <w:sz w:val="24"/>
        </w:rPr>
        <w:t>M</w:t>
      </w:r>
      <w:r w:rsidR="00EB2F11">
        <w:rPr>
          <w:rFonts w:ascii="Times New Roman" w:eastAsia="Times New Roman" w:hAnsi="Times New Roman"/>
          <w:b/>
          <w:color w:val="000000"/>
          <w:sz w:val="24"/>
        </w:rPr>
        <w:t>CASP2A51</w:t>
      </w:r>
      <w:proofErr w:type="spellEnd"/>
      <w:r w:rsidR="00764D9F" w:rsidRPr="00E75FC6">
        <w:rPr>
          <w:rFonts w:ascii="Times New Roman" w:hAnsi="Times New Roman"/>
          <w:b/>
          <w:color w:val="0D0D0D" w:themeColor="text1" w:themeTint="F2"/>
          <w:sz w:val="28"/>
          <w:szCs w:val="28"/>
        </w:rPr>
        <w:t xml:space="preserve">, </w:t>
      </w:r>
      <w:r w:rsidRPr="00E75FC6">
        <w:rPr>
          <w:rFonts w:ascii="Times New Roman" w:hAnsi="Times New Roman"/>
          <w:color w:val="0D0D0D" w:themeColor="text1" w:themeTint="F2"/>
          <w:sz w:val="28"/>
          <w:szCs w:val="28"/>
        </w:rPr>
        <w:t xml:space="preserve">for the </w:t>
      </w:r>
      <w:r w:rsidR="00EB2F11">
        <w:rPr>
          <w:rFonts w:ascii="Times New Roman" w:hAnsi="Times New Roman"/>
          <w:color w:val="0D0D0D" w:themeColor="text1" w:themeTint="F2"/>
          <w:sz w:val="28"/>
          <w:szCs w:val="28"/>
        </w:rPr>
        <w:t>V</w:t>
      </w:r>
      <w:r w:rsidR="00CE64EB" w:rsidRPr="00E75FC6">
        <w:rPr>
          <w:rFonts w:ascii="Times New Roman" w:hAnsi="Times New Roman"/>
          <w:color w:val="0D0D0D" w:themeColor="text1" w:themeTint="F2"/>
          <w:sz w:val="28"/>
          <w:szCs w:val="28"/>
          <w:vertAlign w:val="superscript"/>
        </w:rPr>
        <w:t>th</w:t>
      </w:r>
      <w:r w:rsidR="00943F61"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 xml:space="preserve">Semester MCA course during the academic semester from </w:t>
      </w:r>
      <w:r w:rsidR="00885B98">
        <w:rPr>
          <w:rFonts w:ascii="Times New Roman" w:hAnsi="Times New Roman"/>
          <w:color w:val="0D0D0D" w:themeColor="text1" w:themeTint="F2"/>
          <w:sz w:val="28"/>
          <w:szCs w:val="28"/>
        </w:rPr>
        <w:t>June</w:t>
      </w:r>
      <w:r w:rsidR="00472100" w:rsidRPr="00E75FC6">
        <w:rPr>
          <w:rFonts w:ascii="Times New Roman" w:hAnsi="Times New Roman"/>
          <w:color w:val="0D0D0D" w:themeColor="text1" w:themeTint="F2"/>
          <w:sz w:val="28"/>
          <w:szCs w:val="28"/>
        </w:rPr>
        <w:t xml:space="preserve"> </w:t>
      </w:r>
      <w:r w:rsidR="00885B98">
        <w:rPr>
          <w:rFonts w:ascii="Times New Roman" w:hAnsi="Times New Roman"/>
          <w:color w:val="0D0D0D" w:themeColor="text1" w:themeTint="F2"/>
          <w:sz w:val="28"/>
          <w:szCs w:val="28"/>
        </w:rPr>
        <w:t>2020</w:t>
      </w:r>
      <w:r w:rsidRPr="00E75FC6">
        <w:rPr>
          <w:rFonts w:ascii="Times New Roman" w:hAnsi="Times New Roman"/>
          <w:color w:val="0D0D0D" w:themeColor="text1" w:themeTint="F2"/>
          <w:sz w:val="28"/>
          <w:szCs w:val="28"/>
        </w:rPr>
        <w:t xml:space="preserve"> to </w:t>
      </w:r>
      <w:r w:rsidR="00472100" w:rsidRPr="00E75FC6">
        <w:rPr>
          <w:rFonts w:ascii="Times New Roman" w:hAnsi="Times New Roman"/>
          <w:color w:val="0D0D0D" w:themeColor="text1" w:themeTint="F2"/>
          <w:sz w:val="28"/>
          <w:szCs w:val="28"/>
        </w:rPr>
        <w:t xml:space="preserve">March </w:t>
      </w:r>
      <w:r w:rsidRPr="00E75FC6">
        <w:rPr>
          <w:rFonts w:ascii="Times New Roman" w:hAnsi="Times New Roman"/>
          <w:color w:val="0D0D0D" w:themeColor="text1" w:themeTint="F2"/>
          <w:sz w:val="28"/>
          <w:szCs w:val="28"/>
        </w:rPr>
        <w:t>20</w:t>
      </w:r>
      <w:r w:rsidR="00885B98">
        <w:rPr>
          <w:rFonts w:ascii="Times New Roman" w:hAnsi="Times New Roman"/>
          <w:color w:val="0D0D0D" w:themeColor="text1" w:themeTint="F2"/>
          <w:sz w:val="28"/>
          <w:szCs w:val="28"/>
        </w:rPr>
        <w:t>21</w:t>
      </w:r>
      <w:r w:rsidRPr="00E75FC6">
        <w:rPr>
          <w:rFonts w:ascii="Times New Roman" w:hAnsi="Times New Roman"/>
          <w:color w:val="0D0D0D" w:themeColor="text1" w:themeTint="F2"/>
          <w:sz w:val="28"/>
          <w:szCs w:val="28"/>
        </w:rPr>
        <w:t xml:space="preserve"> as prescribed by Bangalore University.</w:t>
      </w:r>
    </w:p>
    <w:p w:rsidR="0062010D" w:rsidRPr="00E75FC6" w:rsidRDefault="0062010D" w:rsidP="0062010D">
      <w:pPr>
        <w:rPr>
          <w:rFonts w:ascii="Times New Roman" w:hAnsi="Times New Roman"/>
          <w:color w:val="0D0D0D" w:themeColor="text1" w:themeTint="F2"/>
          <w:sz w:val="28"/>
          <w:szCs w:val="28"/>
        </w:rPr>
      </w:pPr>
    </w:p>
    <w:p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Faculty In-charge                                                </w:t>
      </w:r>
      <w:r w:rsidR="008A4DC2">
        <w:rPr>
          <w:rFonts w:ascii="Times New Roman" w:hAnsi="Times New Roman"/>
          <w:b/>
          <w:color w:val="0D0D0D" w:themeColor="text1" w:themeTint="F2"/>
          <w:sz w:val="28"/>
          <w:szCs w:val="28"/>
        </w:rPr>
        <w:t xml:space="preserve">           </w:t>
      </w:r>
      <w:r w:rsidRPr="00E75FC6">
        <w:rPr>
          <w:rFonts w:ascii="Times New Roman" w:hAnsi="Times New Roman"/>
          <w:b/>
          <w:color w:val="0D0D0D" w:themeColor="text1" w:themeTint="F2"/>
          <w:sz w:val="28"/>
          <w:szCs w:val="28"/>
        </w:rPr>
        <w:t xml:space="preserve">  Head of the Department</w:t>
      </w:r>
    </w:p>
    <w:p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b/>
      </w:r>
    </w:p>
    <w:p w:rsidR="0062010D" w:rsidRPr="00E75FC6" w:rsidRDefault="0062010D" w:rsidP="0062010D">
      <w:pP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 xml:space="preserve">Valued by                                                </w:t>
      </w:r>
      <w:r w:rsidRPr="00E75FC6">
        <w:rPr>
          <w:rFonts w:ascii="Times New Roman" w:hAnsi="Times New Roman"/>
          <w:b/>
          <w:color w:val="0D0D0D" w:themeColor="text1" w:themeTint="F2"/>
          <w:sz w:val="28"/>
          <w:szCs w:val="28"/>
        </w:rPr>
        <w:tab/>
      </w:r>
    </w:p>
    <w:p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Examiner 1:_______________________    </w:t>
      </w:r>
      <w:r w:rsidR="00283CC8" w:rsidRPr="00E75FC6">
        <w:rPr>
          <w:rFonts w:ascii="Times New Roman" w:hAnsi="Times New Roman"/>
          <w:color w:val="0D0D0D" w:themeColor="text1" w:themeTint="F2"/>
          <w:sz w:val="28"/>
          <w:szCs w:val="28"/>
        </w:rPr>
        <w:tab/>
      </w:r>
      <w:r w:rsidR="00283CC8" w:rsidRPr="00E75FC6">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Date    :</w:t>
      </w:r>
      <w:r w:rsidRPr="00E75FC6">
        <w:rPr>
          <w:rFonts w:ascii="Times New Roman" w:hAnsi="Times New Roman"/>
          <w:color w:val="0D0D0D" w:themeColor="text1" w:themeTint="F2"/>
          <w:sz w:val="28"/>
          <w:szCs w:val="28"/>
        </w:rPr>
        <w:tab/>
      </w:r>
    </w:p>
    <w:p w:rsidR="0062010D" w:rsidRPr="00E75FC6" w:rsidRDefault="0062010D" w:rsidP="0062010D">
      <w:pPr>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Examiner 2:_______________________</w:t>
      </w:r>
      <w:r w:rsidR="00E35E9D">
        <w:rPr>
          <w:rFonts w:ascii="Times New Roman" w:hAnsi="Times New Roman"/>
          <w:color w:val="0D0D0D" w:themeColor="text1" w:themeTint="F2"/>
          <w:sz w:val="28"/>
          <w:szCs w:val="28"/>
        </w:rPr>
        <w:tab/>
      </w:r>
      <w:r w:rsidR="00E35E9D">
        <w:rPr>
          <w:rFonts w:ascii="Times New Roman" w:hAnsi="Times New Roman"/>
          <w:color w:val="0D0D0D" w:themeColor="text1" w:themeTint="F2"/>
          <w:sz w:val="28"/>
          <w:szCs w:val="28"/>
        </w:rPr>
        <w:tab/>
      </w:r>
      <w:r w:rsidRPr="00E75FC6">
        <w:rPr>
          <w:rFonts w:ascii="Times New Roman" w:hAnsi="Times New Roman"/>
          <w:color w:val="0D0D0D" w:themeColor="text1" w:themeTint="F2"/>
          <w:sz w:val="28"/>
          <w:szCs w:val="28"/>
        </w:rPr>
        <w:t xml:space="preserve">Centre: </w:t>
      </w:r>
      <w:proofErr w:type="spellStart"/>
      <w:r w:rsidR="00283CC8" w:rsidRPr="00E75FC6">
        <w:rPr>
          <w:rFonts w:ascii="Times New Roman" w:hAnsi="Times New Roman"/>
          <w:color w:val="0D0D0D" w:themeColor="text1" w:themeTint="F2"/>
          <w:sz w:val="28"/>
          <w:szCs w:val="28"/>
        </w:rPr>
        <w:t>Kristu</w:t>
      </w:r>
      <w:proofErr w:type="spellEnd"/>
      <w:r w:rsidR="00283CC8" w:rsidRPr="00E75FC6">
        <w:rPr>
          <w:rFonts w:ascii="Times New Roman" w:hAnsi="Times New Roman"/>
          <w:color w:val="0D0D0D" w:themeColor="text1" w:themeTint="F2"/>
          <w:sz w:val="28"/>
          <w:szCs w:val="28"/>
        </w:rPr>
        <w:t xml:space="preserve"> Jayanti College</w:t>
      </w:r>
      <w:r w:rsidRPr="00E75FC6">
        <w:rPr>
          <w:rFonts w:ascii="Times New Roman" w:hAnsi="Times New Roman"/>
          <w:color w:val="0D0D0D" w:themeColor="text1" w:themeTint="F2"/>
          <w:sz w:val="28"/>
          <w:szCs w:val="28"/>
        </w:rPr>
        <w:tab/>
      </w:r>
    </w:p>
    <w:p w:rsidR="00925F74"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br w:type="page"/>
      </w:r>
    </w:p>
    <w:p w:rsidR="0095494C" w:rsidRPr="00E75FC6" w:rsidRDefault="0095494C" w:rsidP="0062010D">
      <w:pPr>
        <w:pStyle w:val="NoSpacing"/>
        <w:jc w:val="center"/>
        <w:rPr>
          <w:rFonts w:ascii="Times New Roman" w:hAnsi="Times New Roman"/>
          <w:b/>
          <w:color w:val="0D0D0D" w:themeColor="text1" w:themeTint="F2"/>
          <w:sz w:val="28"/>
          <w:szCs w:val="28"/>
        </w:rPr>
      </w:pPr>
    </w:p>
    <w:p w:rsidR="0062010D" w:rsidRPr="00E75FC6" w:rsidRDefault="0062010D" w:rsidP="0062010D">
      <w:pPr>
        <w:pStyle w:val="NoSpacing"/>
        <w:jc w:val="center"/>
        <w:rPr>
          <w:rFonts w:ascii="Times New Roman" w:hAnsi="Times New Roman"/>
          <w:b/>
          <w:color w:val="0D0D0D" w:themeColor="text1" w:themeTint="F2"/>
          <w:sz w:val="28"/>
          <w:szCs w:val="28"/>
        </w:rPr>
      </w:pPr>
      <w:r w:rsidRPr="00E75FC6">
        <w:rPr>
          <w:rFonts w:ascii="Times New Roman" w:hAnsi="Times New Roman"/>
          <w:b/>
          <w:color w:val="0D0D0D" w:themeColor="text1" w:themeTint="F2"/>
          <w:sz w:val="28"/>
          <w:szCs w:val="28"/>
        </w:rPr>
        <w:t>ACKNOWLEDGEMENT</w:t>
      </w:r>
    </w:p>
    <w:p w:rsidR="0062010D" w:rsidRPr="00E75FC6" w:rsidRDefault="0062010D" w:rsidP="0062010D">
      <w:pPr>
        <w:pStyle w:val="NoSpacing"/>
        <w:rPr>
          <w:rFonts w:ascii="Times New Roman" w:hAnsi="Times New Roman"/>
          <w:color w:val="0D0D0D" w:themeColor="text1" w:themeTint="F2"/>
          <w:sz w:val="28"/>
          <w:szCs w:val="28"/>
        </w:rPr>
      </w:pPr>
    </w:p>
    <w:p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First of all, we would like to thank the God Almighty for all the blessings he has showered on us. Our spiritual quotient gave us more strength and motivation that helped immensely.</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316FA5"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thank </w:t>
      </w:r>
      <w:r w:rsidRPr="00E75FC6">
        <w:rPr>
          <w:rFonts w:ascii="Times New Roman" w:hAnsi="Times New Roman"/>
          <w:b/>
          <w:color w:val="0D0D0D" w:themeColor="text1" w:themeTint="F2"/>
          <w:sz w:val="28"/>
          <w:szCs w:val="28"/>
        </w:rPr>
        <w:t>Rev.</w:t>
      </w:r>
      <w:r w:rsidRPr="00E75FC6">
        <w:rPr>
          <w:rFonts w:ascii="Times New Roman" w:hAnsi="Times New Roman"/>
          <w:color w:val="0D0D0D" w:themeColor="text1" w:themeTint="F2"/>
          <w:sz w:val="28"/>
          <w:szCs w:val="28"/>
        </w:rPr>
        <w:t xml:space="preserve"> </w:t>
      </w:r>
      <w:r w:rsidR="008A4DC2" w:rsidRPr="008A4DC2">
        <w:rPr>
          <w:rFonts w:ascii="Times New Roman" w:hAnsi="Times New Roman"/>
          <w:b/>
          <w:color w:val="0D0D0D" w:themeColor="text1" w:themeTint="F2"/>
          <w:sz w:val="28"/>
          <w:szCs w:val="28"/>
        </w:rPr>
        <w:t>D</w:t>
      </w:r>
      <w:r w:rsidR="0062010D" w:rsidRPr="00E75FC6">
        <w:rPr>
          <w:rFonts w:ascii="Times New Roman" w:hAnsi="Times New Roman"/>
          <w:b/>
          <w:color w:val="0D0D0D" w:themeColor="text1" w:themeTint="F2"/>
          <w:sz w:val="28"/>
          <w:szCs w:val="28"/>
        </w:rPr>
        <w:t>r.</w:t>
      </w:r>
      <w:r w:rsidR="00A43A5D"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Augustine George</w:t>
      </w:r>
      <w:r w:rsidR="00A43A5D" w:rsidRPr="00E75FC6">
        <w:rPr>
          <w:rFonts w:ascii="Times New Roman" w:hAnsi="Times New Roman"/>
          <w:b/>
          <w:color w:val="0D0D0D" w:themeColor="text1" w:themeTint="F2"/>
          <w:sz w:val="28"/>
          <w:szCs w:val="28"/>
        </w:rPr>
        <w:t xml:space="preserve">, </w:t>
      </w:r>
      <w:r w:rsidR="0062010D" w:rsidRPr="00E75FC6">
        <w:rPr>
          <w:rFonts w:ascii="Times New Roman" w:hAnsi="Times New Roman"/>
          <w:color w:val="0D0D0D" w:themeColor="text1" w:themeTint="F2"/>
          <w:sz w:val="28"/>
          <w:szCs w:val="28"/>
        </w:rPr>
        <w:t xml:space="preserve">our Principal, for providing us </w:t>
      </w:r>
      <w:r w:rsidR="008A4DC2">
        <w:rPr>
          <w:rFonts w:ascii="Times New Roman" w:hAnsi="Times New Roman"/>
          <w:color w:val="0D0D0D" w:themeColor="text1" w:themeTint="F2"/>
          <w:sz w:val="28"/>
          <w:szCs w:val="28"/>
        </w:rPr>
        <w:t xml:space="preserve">his </w:t>
      </w:r>
      <w:r w:rsidR="00A43A5D" w:rsidRPr="00E75FC6">
        <w:rPr>
          <w:rFonts w:ascii="Times New Roman" w:hAnsi="Times New Roman"/>
          <w:color w:val="0D0D0D" w:themeColor="text1" w:themeTint="F2"/>
          <w:sz w:val="28"/>
          <w:szCs w:val="28"/>
        </w:rPr>
        <w:t>constant guidance and support</w:t>
      </w:r>
      <w:r w:rsidR="0062010D" w:rsidRPr="00E75FC6">
        <w:rPr>
          <w:rFonts w:ascii="Times New Roman" w:hAnsi="Times New Roman"/>
          <w:color w:val="0D0D0D" w:themeColor="text1" w:themeTint="F2"/>
          <w:sz w:val="28"/>
          <w:szCs w:val="28"/>
        </w:rPr>
        <w:t>.</w:t>
      </w:r>
      <w:r w:rsidR="00753AC6" w:rsidRPr="00E75FC6">
        <w:rPr>
          <w:rFonts w:ascii="Times New Roman" w:hAnsi="Times New Roman"/>
          <w:color w:val="0D0D0D" w:themeColor="text1" w:themeTint="F2"/>
          <w:sz w:val="28"/>
          <w:szCs w:val="28"/>
        </w:rPr>
        <w:t xml:space="preserve"> I would also like to thank </w:t>
      </w:r>
      <w:r w:rsidR="00753AC6" w:rsidRPr="00E75FC6">
        <w:rPr>
          <w:rFonts w:ascii="Times New Roman" w:hAnsi="Times New Roman"/>
          <w:b/>
          <w:color w:val="0D0D0D" w:themeColor="text1" w:themeTint="F2"/>
          <w:sz w:val="28"/>
          <w:szCs w:val="28"/>
        </w:rPr>
        <w:t xml:space="preserve">Rev. Fr. </w:t>
      </w:r>
      <w:proofErr w:type="spellStart"/>
      <w:r w:rsidR="00753AC6" w:rsidRPr="00E75FC6">
        <w:rPr>
          <w:rFonts w:ascii="Times New Roman" w:hAnsi="Times New Roman"/>
          <w:b/>
          <w:color w:val="0D0D0D" w:themeColor="text1" w:themeTint="F2"/>
          <w:sz w:val="28"/>
          <w:szCs w:val="28"/>
        </w:rPr>
        <w:t>Lijo</w:t>
      </w:r>
      <w:proofErr w:type="spellEnd"/>
      <w:r w:rsidR="00F56EF9" w:rsidRPr="00E75FC6">
        <w:rPr>
          <w:rFonts w:ascii="Times New Roman" w:hAnsi="Times New Roman"/>
          <w:b/>
          <w:color w:val="0D0D0D" w:themeColor="text1" w:themeTint="F2"/>
          <w:sz w:val="28"/>
          <w:szCs w:val="28"/>
        </w:rPr>
        <w:t xml:space="preserve"> P Thomas</w:t>
      </w:r>
      <w:r w:rsidR="00753AC6" w:rsidRPr="00E75FC6">
        <w:rPr>
          <w:rFonts w:ascii="Times New Roman" w:hAnsi="Times New Roman"/>
          <w:b/>
          <w:color w:val="0D0D0D" w:themeColor="text1" w:themeTint="F2"/>
          <w:sz w:val="28"/>
          <w:szCs w:val="28"/>
        </w:rPr>
        <w:t xml:space="preserve">, </w:t>
      </w:r>
      <w:r w:rsidR="00753AC6" w:rsidRPr="00E75FC6">
        <w:rPr>
          <w:rFonts w:ascii="Times New Roman" w:hAnsi="Times New Roman"/>
          <w:color w:val="0D0D0D" w:themeColor="text1" w:themeTint="F2"/>
          <w:sz w:val="28"/>
          <w:szCs w:val="28"/>
        </w:rPr>
        <w:t>our Financial Administrator, for providing us with the best facilities.</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8623BE"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t>
      </w:r>
      <w:r w:rsidR="00A43A5D" w:rsidRPr="00E75FC6">
        <w:rPr>
          <w:rFonts w:ascii="Times New Roman" w:hAnsi="Times New Roman"/>
          <w:color w:val="0D0D0D" w:themeColor="text1" w:themeTint="F2"/>
          <w:sz w:val="28"/>
          <w:szCs w:val="28"/>
        </w:rPr>
        <w:t xml:space="preserve">are extremely </w:t>
      </w:r>
      <w:r w:rsidR="008623BE" w:rsidRPr="00E75FC6">
        <w:rPr>
          <w:rFonts w:ascii="Times New Roman" w:hAnsi="Times New Roman"/>
          <w:color w:val="0D0D0D" w:themeColor="text1" w:themeTint="F2"/>
          <w:sz w:val="28"/>
          <w:szCs w:val="28"/>
        </w:rPr>
        <w:t xml:space="preserve">thankful to our </w:t>
      </w:r>
      <w:r w:rsidR="001437C4" w:rsidRPr="001437C4">
        <w:rPr>
          <w:rFonts w:ascii="Times New Roman" w:hAnsi="Times New Roman"/>
          <w:b/>
          <w:color w:val="0D0D0D" w:themeColor="text1" w:themeTint="F2"/>
          <w:sz w:val="28"/>
          <w:szCs w:val="28"/>
        </w:rPr>
        <w:t>Dr</w:t>
      </w:r>
      <w:r w:rsidRPr="001437C4">
        <w:rPr>
          <w:rFonts w:ascii="Times New Roman" w:hAnsi="Times New Roman"/>
          <w:b/>
          <w:color w:val="0D0D0D" w:themeColor="text1" w:themeTint="F2"/>
          <w:sz w:val="28"/>
          <w:szCs w:val="28"/>
        </w:rPr>
        <w:t>.</w:t>
      </w:r>
      <w:r w:rsidRPr="00E75FC6">
        <w:rPr>
          <w:rFonts w:ascii="Times New Roman" w:hAnsi="Times New Roman"/>
          <w:b/>
          <w:color w:val="0D0D0D" w:themeColor="text1" w:themeTint="F2"/>
          <w:sz w:val="28"/>
          <w:szCs w:val="28"/>
        </w:rPr>
        <w:t xml:space="preserve"> </w:t>
      </w:r>
      <w:r w:rsidR="008A4DC2">
        <w:rPr>
          <w:rFonts w:ascii="Times New Roman" w:hAnsi="Times New Roman"/>
          <w:b/>
          <w:color w:val="0D0D0D" w:themeColor="text1" w:themeTint="F2"/>
          <w:sz w:val="28"/>
          <w:szCs w:val="28"/>
        </w:rPr>
        <w:t xml:space="preserve">R. </w:t>
      </w:r>
      <w:r w:rsidRPr="00E75FC6">
        <w:rPr>
          <w:rFonts w:ascii="Times New Roman" w:hAnsi="Times New Roman"/>
          <w:b/>
          <w:color w:val="0D0D0D" w:themeColor="text1" w:themeTint="F2"/>
          <w:sz w:val="28"/>
          <w:szCs w:val="28"/>
        </w:rPr>
        <w:t>Kumar</w:t>
      </w:r>
      <w:r w:rsidR="008A4DC2" w:rsidRPr="008A4DC2">
        <w:rPr>
          <w:rFonts w:ascii="Times New Roman" w:hAnsi="Times New Roman"/>
          <w:color w:val="0D0D0D" w:themeColor="text1" w:themeTint="F2"/>
          <w:sz w:val="28"/>
          <w:szCs w:val="28"/>
        </w:rPr>
        <w:t>,</w:t>
      </w:r>
      <w:r w:rsidRPr="00E75FC6">
        <w:rPr>
          <w:rFonts w:ascii="Times New Roman" w:hAnsi="Times New Roman"/>
          <w:color w:val="0D0D0D" w:themeColor="text1" w:themeTint="F2"/>
          <w:sz w:val="28"/>
          <w:szCs w:val="28"/>
        </w:rPr>
        <w:t xml:space="preserve"> Head, </w:t>
      </w:r>
      <w:proofErr w:type="gramStart"/>
      <w:r w:rsidRPr="00E75FC6">
        <w:rPr>
          <w:rFonts w:ascii="Times New Roman" w:hAnsi="Times New Roman"/>
          <w:color w:val="0D0D0D" w:themeColor="text1" w:themeTint="F2"/>
          <w:sz w:val="28"/>
          <w:szCs w:val="28"/>
        </w:rPr>
        <w:t>Department</w:t>
      </w:r>
      <w:proofErr w:type="gramEnd"/>
      <w:r w:rsidRPr="00E75FC6">
        <w:rPr>
          <w:rFonts w:ascii="Times New Roman" w:hAnsi="Times New Roman"/>
          <w:color w:val="0D0D0D" w:themeColor="text1" w:themeTint="F2"/>
          <w:sz w:val="28"/>
          <w:szCs w:val="28"/>
        </w:rPr>
        <w:t xml:space="preserve"> of </w:t>
      </w:r>
      <w:r w:rsidR="008623BE" w:rsidRPr="00E75FC6">
        <w:rPr>
          <w:rFonts w:ascii="Times New Roman" w:hAnsi="Times New Roman"/>
          <w:color w:val="0D0D0D" w:themeColor="text1" w:themeTint="F2"/>
          <w:sz w:val="28"/>
          <w:szCs w:val="28"/>
        </w:rPr>
        <w:t>Computer Science (PG) for giving us the essential support in the form of allocating comfortable lab hours and necessary resources.</w:t>
      </w:r>
    </w:p>
    <w:p w:rsidR="008623BE"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8623BE"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 xml:space="preserve">We would like to extend our heartfelt thanks to </w:t>
      </w:r>
      <w:r w:rsidR="00D748A7">
        <w:rPr>
          <w:rFonts w:ascii="Times New Roman" w:hAnsi="Times New Roman"/>
          <w:b/>
          <w:bCs/>
          <w:color w:val="0D0D0D" w:themeColor="text1" w:themeTint="F2"/>
          <w:sz w:val="28"/>
          <w:szCs w:val="28"/>
          <w:shd w:val="clear" w:color="auto" w:fill="FFFFFF"/>
        </w:rPr>
        <w:t xml:space="preserve">Prof. </w:t>
      </w:r>
      <w:proofErr w:type="spellStart"/>
      <w:r w:rsidR="00D748A7">
        <w:rPr>
          <w:rFonts w:ascii="Times New Roman" w:hAnsi="Times New Roman"/>
          <w:b/>
          <w:bCs/>
          <w:color w:val="0D0D0D" w:themeColor="text1" w:themeTint="F2"/>
          <w:sz w:val="28"/>
          <w:szCs w:val="28"/>
          <w:shd w:val="clear" w:color="auto" w:fill="FFFFFF"/>
        </w:rPr>
        <w:t>Ayshwarya</w:t>
      </w:r>
      <w:proofErr w:type="spellEnd"/>
      <w:r w:rsidR="00D748A7">
        <w:rPr>
          <w:rFonts w:ascii="Times New Roman" w:hAnsi="Times New Roman"/>
          <w:b/>
          <w:bCs/>
          <w:color w:val="0D0D0D" w:themeColor="text1" w:themeTint="F2"/>
          <w:sz w:val="28"/>
          <w:szCs w:val="28"/>
          <w:shd w:val="clear" w:color="auto" w:fill="FFFFFF"/>
        </w:rPr>
        <w:t xml:space="preserve"> B</w:t>
      </w:r>
      <w:r w:rsidR="00472100" w:rsidRPr="00E75FC6">
        <w:rPr>
          <w:rFonts w:ascii="Times New Roman" w:hAnsi="Times New Roman"/>
          <w:color w:val="0D0D0D" w:themeColor="text1" w:themeTint="F2"/>
          <w:sz w:val="28"/>
          <w:szCs w:val="28"/>
        </w:rPr>
        <w:t xml:space="preserve">, our </w:t>
      </w:r>
      <w:r w:rsidRPr="00E75FC6">
        <w:rPr>
          <w:rFonts w:ascii="Times New Roman" w:hAnsi="Times New Roman"/>
          <w:color w:val="0D0D0D" w:themeColor="text1" w:themeTint="F2"/>
          <w:sz w:val="28"/>
          <w:szCs w:val="28"/>
        </w:rPr>
        <w:t xml:space="preserve">project guide </w:t>
      </w:r>
      <w:r w:rsidR="00596BCA" w:rsidRPr="00E75FC6">
        <w:rPr>
          <w:rFonts w:ascii="Times New Roman" w:hAnsi="Times New Roman"/>
          <w:color w:val="0D0D0D" w:themeColor="text1" w:themeTint="F2"/>
          <w:sz w:val="28"/>
          <w:szCs w:val="28"/>
        </w:rPr>
        <w:t>for providing us the necessary details related to project development and process identification enabling us to finish the project within the stipulated time.</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all other faculty members who helped us a lot in completing this project. The computer lab was always open for us. We thank the lab administrator and other technical staff for their help and support.</w:t>
      </w:r>
    </w:p>
    <w:p w:rsidR="0095494C" w:rsidRPr="00E75FC6" w:rsidRDefault="0095494C" w:rsidP="00925F74">
      <w:pPr>
        <w:pStyle w:val="NoSpacing"/>
        <w:spacing w:line="360" w:lineRule="auto"/>
        <w:ind w:firstLine="720"/>
        <w:jc w:val="both"/>
        <w:rPr>
          <w:rFonts w:ascii="Times New Roman" w:hAnsi="Times New Roman"/>
          <w:color w:val="0D0D0D" w:themeColor="text1" w:themeTint="F2"/>
          <w:sz w:val="28"/>
          <w:szCs w:val="28"/>
        </w:rPr>
      </w:pPr>
    </w:p>
    <w:p w:rsidR="0062010D" w:rsidRPr="00E75FC6" w:rsidRDefault="0062010D" w:rsidP="00925F74">
      <w:pPr>
        <w:pStyle w:val="NoSpacing"/>
        <w:spacing w:line="360" w:lineRule="auto"/>
        <w:ind w:firstLine="720"/>
        <w:jc w:val="both"/>
        <w:rPr>
          <w:rFonts w:ascii="Times New Roman" w:hAnsi="Times New Roman"/>
          <w:color w:val="0D0D0D" w:themeColor="text1" w:themeTint="F2"/>
          <w:sz w:val="28"/>
          <w:szCs w:val="28"/>
        </w:rPr>
      </w:pPr>
      <w:r w:rsidRPr="00E75FC6">
        <w:rPr>
          <w:rFonts w:ascii="Times New Roman" w:hAnsi="Times New Roman"/>
          <w:color w:val="0D0D0D" w:themeColor="text1" w:themeTint="F2"/>
          <w:sz w:val="28"/>
          <w:szCs w:val="28"/>
        </w:rPr>
        <w:t>We thank our class mates, who have pointed out errors and guided us a lot</w:t>
      </w:r>
      <w:r w:rsidR="00925F74" w:rsidRPr="00E75FC6">
        <w:rPr>
          <w:rFonts w:ascii="Times New Roman" w:hAnsi="Times New Roman"/>
          <w:color w:val="0D0D0D" w:themeColor="text1" w:themeTint="F2"/>
          <w:sz w:val="28"/>
          <w:szCs w:val="28"/>
        </w:rPr>
        <w:t xml:space="preserve"> </w:t>
      </w:r>
      <w:r w:rsidRPr="00E75FC6">
        <w:rPr>
          <w:rFonts w:ascii="Times New Roman" w:hAnsi="Times New Roman"/>
          <w:color w:val="0D0D0D" w:themeColor="text1" w:themeTint="F2"/>
          <w:sz w:val="28"/>
          <w:szCs w:val="28"/>
        </w:rPr>
        <w:t>and we thank each and every one who has helped us.</w:t>
      </w:r>
    </w:p>
    <w:p w:rsidR="006A5A06" w:rsidRPr="00E75FC6" w:rsidRDefault="006A5A06">
      <w:pPr>
        <w:rPr>
          <w:rFonts w:ascii="Times New Roman" w:hAnsi="Times New Roman"/>
          <w:color w:val="0D0D0D" w:themeColor="text1" w:themeTint="F2"/>
          <w:sz w:val="28"/>
          <w:szCs w:val="28"/>
        </w:rPr>
      </w:pPr>
    </w:p>
    <w:p w:rsidR="001437C4" w:rsidRDefault="00015F41" w:rsidP="0095494C">
      <w:pPr>
        <w:spacing w:after="160" w:line="259" w:lineRule="auto"/>
        <w:jc w:val="center"/>
        <w:rPr>
          <w:rFonts w:ascii="Times New Roman" w:hAnsi="Times New Roman"/>
          <w:b/>
          <w:color w:val="0D0D0D" w:themeColor="text1" w:themeTint="F2"/>
          <w:sz w:val="44"/>
          <w:szCs w:val="44"/>
          <w:lang w:val="en"/>
        </w:rPr>
      </w:pPr>
      <w:r w:rsidRPr="006F035D">
        <w:rPr>
          <w:rFonts w:ascii="Times New Roman" w:hAnsi="Times New Roman"/>
          <w:b/>
          <w:color w:val="0D0D0D" w:themeColor="text1" w:themeTint="F2"/>
          <w:sz w:val="44"/>
          <w:szCs w:val="44"/>
          <w:lang w:val="en"/>
        </w:rPr>
        <w:lastRenderedPageBreak/>
        <w:t>Synopsis</w:t>
      </w:r>
    </w:p>
    <w:p w:rsidR="00EF08A7" w:rsidRDefault="00EF08A7" w:rsidP="00A046DA">
      <w:pPr>
        <w:spacing w:after="160" w:line="259" w:lineRule="auto"/>
        <w:jc w:val="both"/>
        <w:rPr>
          <w:rFonts w:ascii="Times New Roman" w:hAnsi="Times New Roman"/>
          <w:b/>
          <w:color w:val="0D0D0D" w:themeColor="text1" w:themeTint="F2"/>
          <w:sz w:val="28"/>
          <w:szCs w:val="28"/>
          <w:lang w:val="en"/>
        </w:rPr>
      </w:pPr>
    </w:p>
    <w:p w:rsidR="007C51D5" w:rsidRPr="00EF08A7" w:rsidRDefault="009D2229" w:rsidP="00A046DA">
      <w:p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
          <w:color w:val="0D0D0D" w:themeColor="text1" w:themeTint="F2"/>
          <w:sz w:val="28"/>
          <w:szCs w:val="28"/>
          <w:lang w:val="en"/>
        </w:rPr>
        <w:t>Title of the Project</w:t>
      </w:r>
      <w:r w:rsidRPr="009D2229">
        <w:rPr>
          <w:rFonts w:ascii="Times New Roman" w:hAnsi="Times New Roman"/>
          <w:bCs/>
          <w:color w:val="0D0D0D" w:themeColor="text1" w:themeTint="F2"/>
          <w:sz w:val="28"/>
          <w:szCs w:val="28"/>
          <w:lang w:val="en"/>
        </w:rPr>
        <w:t xml:space="preserve"> - College Blog</w:t>
      </w:r>
    </w:p>
    <w:p w:rsidR="009D2229" w:rsidRPr="009D2229" w:rsidRDefault="009D2229" w:rsidP="00A046DA">
      <w:pPr>
        <w:spacing w:after="160" w:line="259" w:lineRule="auto"/>
        <w:jc w:val="both"/>
        <w:rPr>
          <w:rFonts w:ascii="Times New Roman" w:hAnsi="Times New Roman"/>
          <w:b/>
          <w:color w:val="0D0D0D" w:themeColor="text1" w:themeTint="F2"/>
          <w:sz w:val="28"/>
          <w:szCs w:val="28"/>
          <w:lang w:val="en"/>
        </w:rPr>
      </w:pPr>
      <w:r w:rsidRPr="009D2229">
        <w:rPr>
          <w:rFonts w:ascii="Times New Roman" w:hAnsi="Times New Roman"/>
          <w:b/>
          <w:color w:val="0D0D0D" w:themeColor="text1" w:themeTint="F2"/>
          <w:sz w:val="28"/>
          <w:szCs w:val="28"/>
          <w:lang w:val="en"/>
        </w:rPr>
        <w:t>Introduction</w:t>
      </w:r>
    </w:p>
    <w:p w:rsidR="009D2229" w:rsidRPr="009D2229" w:rsidRDefault="009D2229" w:rsidP="00A046DA">
      <w:p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A blog is a place to express yourself to the world. A place to share your thoughts and your passions. It can help in the promotion of critical and analytical thinking, increased access and exposure to quality content, and a combination of solitary and social interactions with peers. Currently, students in schools or colleges are unable to express their ideas, their talent, or anything that can be expressed for some benefit for everyone. College blog is a perfect platform for students, teachers, and institutional administrative purposes to promote collaboration between students and teachers. It increases motivation for reading and writing and showcases the student’s accomplishments, talents, ideas, or anything that they can’t express.</w:t>
      </w:r>
    </w:p>
    <w:p w:rsidR="007C51D5" w:rsidRDefault="007C51D5" w:rsidP="00A046DA">
      <w:pPr>
        <w:spacing w:after="160" w:line="259" w:lineRule="auto"/>
        <w:jc w:val="both"/>
        <w:rPr>
          <w:rFonts w:ascii="Times New Roman" w:hAnsi="Times New Roman"/>
          <w:b/>
          <w:color w:val="0D0D0D" w:themeColor="text1" w:themeTint="F2"/>
          <w:sz w:val="28"/>
          <w:szCs w:val="28"/>
          <w:lang w:val="en"/>
        </w:rPr>
      </w:pPr>
    </w:p>
    <w:p w:rsidR="009D2229" w:rsidRPr="007914EC" w:rsidRDefault="009D2229" w:rsidP="00A046DA">
      <w:pPr>
        <w:spacing w:after="160" w:line="259" w:lineRule="auto"/>
        <w:jc w:val="both"/>
        <w:rPr>
          <w:rFonts w:ascii="Times New Roman" w:hAnsi="Times New Roman"/>
          <w:b/>
          <w:color w:val="0D0D0D" w:themeColor="text1" w:themeTint="F2"/>
          <w:sz w:val="28"/>
          <w:szCs w:val="28"/>
          <w:lang w:val="en"/>
        </w:rPr>
      </w:pPr>
      <w:r w:rsidRPr="007914EC">
        <w:rPr>
          <w:rFonts w:ascii="Times New Roman" w:hAnsi="Times New Roman"/>
          <w:b/>
          <w:color w:val="0D0D0D" w:themeColor="text1" w:themeTint="F2"/>
          <w:sz w:val="28"/>
          <w:szCs w:val="28"/>
          <w:lang w:val="en"/>
        </w:rPr>
        <w:t>Definition of the System</w:t>
      </w:r>
    </w:p>
    <w:p w:rsidR="009D2229" w:rsidRPr="009D2229" w:rsidRDefault="009D2229" w:rsidP="00A046DA">
      <w:p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The Online Blogging System will allow the users to publish the writings, videos, images, or audios if he/she should have credentials to log in. The main users of this project are students, teachers and administrators.</w:t>
      </w:r>
    </w:p>
    <w:p w:rsidR="007C51D5" w:rsidRDefault="007C51D5" w:rsidP="00A046DA">
      <w:pPr>
        <w:spacing w:after="160" w:line="259" w:lineRule="auto"/>
        <w:jc w:val="both"/>
        <w:rPr>
          <w:rFonts w:ascii="Times New Roman" w:hAnsi="Times New Roman"/>
          <w:b/>
          <w:color w:val="0D0D0D" w:themeColor="text1" w:themeTint="F2"/>
          <w:sz w:val="28"/>
          <w:szCs w:val="28"/>
          <w:lang w:val="en"/>
        </w:rPr>
      </w:pPr>
    </w:p>
    <w:p w:rsidR="009D2229" w:rsidRPr="006E17A3" w:rsidRDefault="009D2229" w:rsidP="00A046DA">
      <w:pPr>
        <w:spacing w:after="160" w:line="259" w:lineRule="auto"/>
        <w:jc w:val="both"/>
        <w:rPr>
          <w:rFonts w:ascii="Times New Roman" w:hAnsi="Times New Roman"/>
          <w:b/>
          <w:color w:val="0D0D0D" w:themeColor="text1" w:themeTint="F2"/>
          <w:sz w:val="28"/>
          <w:szCs w:val="28"/>
          <w:lang w:val="en"/>
        </w:rPr>
      </w:pPr>
      <w:r w:rsidRPr="006E17A3">
        <w:rPr>
          <w:rFonts w:ascii="Times New Roman" w:hAnsi="Times New Roman"/>
          <w:b/>
          <w:color w:val="0D0D0D" w:themeColor="text1" w:themeTint="F2"/>
          <w:sz w:val="28"/>
          <w:szCs w:val="28"/>
          <w:lang w:val="en"/>
        </w:rPr>
        <w:t>List of Modules</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Posting blogs:- Users can post the blogs</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 xml:space="preserve">Tags:- Similar like hashtags for easy search of contain </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Search</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proofErr w:type="spellStart"/>
      <w:r w:rsidRPr="009D2229">
        <w:rPr>
          <w:rFonts w:ascii="Times New Roman" w:hAnsi="Times New Roman"/>
          <w:bCs/>
          <w:color w:val="0D0D0D" w:themeColor="text1" w:themeTint="F2"/>
          <w:sz w:val="28"/>
          <w:szCs w:val="28"/>
          <w:lang w:val="en"/>
        </w:rPr>
        <w:t>PullUp</w:t>
      </w:r>
      <w:proofErr w:type="spellEnd"/>
      <w:r w:rsidRPr="009D2229">
        <w:rPr>
          <w:rFonts w:ascii="Times New Roman" w:hAnsi="Times New Roman"/>
          <w:bCs/>
          <w:color w:val="0D0D0D" w:themeColor="text1" w:themeTint="F2"/>
          <w:sz w:val="28"/>
          <w:szCs w:val="28"/>
          <w:lang w:val="en"/>
        </w:rPr>
        <w:t xml:space="preserve"> </w:t>
      </w:r>
      <w:proofErr w:type="spellStart"/>
      <w:r w:rsidRPr="009D2229">
        <w:rPr>
          <w:rFonts w:ascii="Times New Roman" w:hAnsi="Times New Roman"/>
          <w:bCs/>
          <w:color w:val="0D0D0D" w:themeColor="text1" w:themeTint="F2"/>
          <w:sz w:val="28"/>
          <w:szCs w:val="28"/>
          <w:lang w:val="en"/>
        </w:rPr>
        <w:t>PullDown</w:t>
      </w:r>
      <w:proofErr w:type="spellEnd"/>
      <w:r w:rsidRPr="009D2229">
        <w:rPr>
          <w:rFonts w:ascii="Times New Roman" w:hAnsi="Times New Roman"/>
          <w:bCs/>
          <w:color w:val="0D0D0D" w:themeColor="text1" w:themeTint="F2"/>
          <w:sz w:val="28"/>
          <w:szCs w:val="28"/>
          <w:lang w:val="en"/>
        </w:rPr>
        <w:t xml:space="preserve">:- To rate a blog </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Comments</w:t>
      </w:r>
    </w:p>
    <w:p w:rsidR="009D2229" w:rsidRPr="009D2229" w:rsidRDefault="009D2229" w:rsidP="00A046DA">
      <w:pPr>
        <w:pStyle w:val="ListParagraph"/>
        <w:numPr>
          <w:ilvl w:val="0"/>
          <w:numId w:val="28"/>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Trending and Latest Post</w:t>
      </w:r>
    </w:p>
    <w:p w:rsidR="007C51D5" w:rsidRDefault="007C51D5" w:rsidP="00A046DA">
      <w:pPr>
        <w:spacing w:after="160" w:line="259" w:lineRule="auto"/>
        <w:jc w:val="both"/>
        <w:rPr>
          <w:rFonts w:ascii="Times New Roman" w:hAnsi="Times New Roman"/>
          <w:b/>
          <w:color w:val="0D0D0D" w:themeColor="text1" w:themeTint="F2"/>
          <w:sz w:val="28"/>
          <w:szCs w:val="28"/>
          <w:lang w:val="en"/>
        </w:rPr>
      </w:pPr>
    </w:p>
    <w:p w:rsidR="009D2229" w:rsidRPr="00C67E11" w:rsidRDefault="009D2229" w:rsidP="00A046DA">
      <w:pPr>
        <w:spacing w:after="160" w:line="259" w:lineRule="auto"/>
        <w:jc w:val="both"/>
        <w:rPr>
          <w:rFonts w:ascii="Times New Roman" w:hAnsi="Times New Roman"/>
          <w:b/>
          <w:color w:val="0D0D0D" w:themeColor="text1" w:themeTint="F2"/>
          <w:sz w:val="28"/>
          <w:szCs w:val="28"/>
          <w:lang w:val="en"/>
        </w:rPr>
      </w:pPr>
      <w:r w:rsidRPr="00C67E11">
        <w:rPr>
          <w:rFonts w:ascii="Times New Roman" w:hAnsi="Times New Roman"/>
          <w:b/>
          <w:color w:val="0D0D0D" w:themeColor="text1" w:themeTint="F2"/>
          <w:sz w:val="28"/>
          <w:szCs w:val="28"/>
          <w:lang w:val="en"/>
        </w:rPr>
        <w:t>Technology</w:t>
      </w:r>
    </w:p>
    <w:p w:rsidR="007C51D5" w:rsidRDefault="009D2229" w:rsidP="007C51D5">
      <w:pPr>
        <w:pStyle w:val="ListParagraph"/>
        <w:numPr>
          <w:ilvl w:val="0"/>
          <w:numId w:val="29"/>
        </w:numPr>
        <w:spacing w:after="160" w:line="259" w:lineRule="auto"/>
        <w:jc w:val="both"/>
        <w:rPr>
          <w:rFonts w:ascii="Times New Roman" w:hAnsi="Times New Roman"/>
          <w:bCs/>
          <w:color w:val="0D0D0D" w:themeColor="text1" w:themeTint="F2"/>
          <w:sz w:val="28"/>
          <w:szCs w:val="28"/>
          <w:lang w:val="en"/>
        </w:rPr>
      </w:pPr>
      <w:r w:rsidRPr="009D2229">
        <w:rPr>
          <w:rFonts w:ascii="Times New Roman" w:hAnsi="Times New Roman"/>
          <w:bCs/>
          <w:color w:val="0D0D0D" w:themeColor="text1" w:themeTint="F2"/>
          <w:sz w:val="28"/>
          <w:szCs w:val="28"/>
          <w:lang w:val="en"/>
        </w:rPr>
        <w:t xml:space="preserve">Frontend - </w:t>
      </w:r>
      <w:proofErr w:type="spellStart"/>
      <w:r w:rsidRPr="009D2229">
        <w:rPr>
          <w:rFonts w:ascii="Times New Roman" w:hAnsi="Times New Roman"/>
          <w:bCs/>
          <w:color w:val="0D0D0D" w:themeColor="text1" w:themeTint="F2"/>
          <w:sz w:val="28"/>
          <w:szCs w:val="28"/>
          <w:lang w:val="en"/>
        </w:rPr>
        <w:t>Html,Css</w:t>
      </w:r>
      <w:proofErr w:type="spellEnd"/>
      <w:r w:rsidRPr="009D2229">
        <w:rPr>
          <w:rFonts w:ascii="Times New Roman" w:hAnsi="Times New Roman"/>
          <w:bCs/>
          <w:color w:val="0D0D0D" w:themeColor="text1" w:themeTint="F2"/>
          <w:sz w:val="28"/>
          <w:szCs w:val="28"/>
          <w:lang w:val="en"/>
        </w:rPr>
        <w:t xml:space="preserve"> &amp; React</w:t>
      </w:r>
    </w:p>
    <w:p w:rsidR="001437C4" w:rsidRPr="007C51D5" w:rsidRDefault="009D2229" w:rsidP="007C51D5">
      <w:pPr>
        <w:pStyle w:val="ListParagraph"/>
        <w:numPr>
          <w:ilvl w:val="0"/>
          <w:numId w:val="29"/>
        </w:numPr>
        <w:spacing w:after="160" w:line="259" w:lineRule="auto"/>
        <w:jc w:val="both"/>
        <w:rPr>
          <w:rFonts w:ascii="Times New Roman" w:hAnsi="Times New Roman"/>
          <w:bCs/>
          <w:color w:val="0D0D0D" w:themeColor="text1" w:themeTint="F2"/>
          <w:sz w:val="28"/>
          <w:szCs w:val="28"/>
          <w:lang w:val="en"/>
        </w:rPr>
      </w:pPr>
      <w:r w:rsidRPr="007C51D5">
        <w:rPr>
          <w:rFonts w:ascii="Times New Roman" w:hAnsi="Times New Roman"/>
          <w:bCs/>
          <w:color w:val="0D0D0D" w:themeColor="text1" w:themeTint="F2"/>
          <w:sz w:val="28"/>
          <w:szCs w:val="28"/>
          <w:lang w:val="en"/>
        </w:rPr>
        <w:t>Backend - Python, MongoDB</w:t>
      </w:r>
    </w:p>
    <w:p w:rsidR="0095494C" w:rsidRPr="00E75FC6" w:rsidRDefault="0095494C" w:rsidP="0010093C">
      <w:pPr>
        <w:spacing w:after="160" w:line="259" w:lineRule="auto"/>
        <w:jc w:val="center"/>
        <w:rPr>
          <w:rFonts w:ascii="Times New Roman" w:hAnsi="Times New Roman"/>
          <w:b/>
          <w:color w:val="0D0D0D" w:themeColor="text1" w:themeTint="F2"/>
          <w:sz w:val="44"/>
          <w:szCs w:val="44"/>
          <w:lang w:val="en"/>
        </w:rPr>
      </w:pPr>
      <w:r w:rsidRPr="00E75FC6">
        <w:rPr>
          <w:rFonts w:ascii="Times New Roman" w:hAnsi="Times New Roman"/>
          <w:b/>
          <w:color w:val="0D0D0D" w:themeColor="text1" w:themeTint="F2"/>
          <w:sz w:val="44"/>
          <w:szCs w:val="44"/>
          <w:lang w:val="en"/>
        </w:rPr>
        <w:lastRenderedPageBreak/>
        <w:t>CONTENT</w:t>
      </w:r>
      <w:r w:rsidR="00753AC6" w:rsidRPr="00E75FC6">
        <w:rPr>
          <w:rFonts w:ascii="Times New Roman" w:hAnsi="Times New Roman"/>
          <w:b/>
          <w:color w:val="0D0D0D" w:themeColor="text1" w:themeTint="F2"/>
          <w:sz w:val="44"/>
          <w:szCs w:val="44"/>
          <w:lang w:val="en"/>
        </w:rPr>
        <w:t>S</w:t>
      </w:r>
    </w:p>
    <w:tbl>
      <w:tblPr>
        <w:tblW w:w="9114" w:type="dxa"/>
        <w:tblInd w:w="108" w:type="dxa"/>
        <w:tblLayout w:type="fixed"/>
        <w:tblLook w:val="0000" w:firstRow="0" w:lastRow="0" w:firstColumn="0" w:lastColumn="0" w:noHBand="0" w:noVBand="0"/>
      </w:tblPr>
      <w:tblGrid>
        <w:gridCol w:w="1201"/>
        <w:gridCol w:w="6576"/>
        <w:gridCol w:w="1337"/>
      </w:tblGrid>
      <w:tr w:rsidR="00E75FC6" w:rsidRPr="00E75FC6" w:rsidTr="00B174A1">
        <w:trPr>
          <w:trHeight w:val="3679"/>
        </w:trPr>
        <w:tc>
          <w:tcPr>
            <w:tcW w:w="1201" w:type="dxa"/>
            <w:tcBorders>
              <w:top w:val="single" w:sz="3" w:space="0" w:color="000000"/>
              <w:left w:val="single" w:sz="3" w:space="0" w:color="000000"/>
              <w:bottom w:val="single" w:sz="3" w:space="0" w:color="000000"/>
              <w:right w:val="single" w:sz="3" w:space="0" w:color="000000"/>
            </w:tcBorders>
            <w:shd w:val="clear" w:color="000000" w:fill="FFFFFF"/>
          </w:tcPr>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roofErr w:type="spellStart"/>
            <w:r w:rsidRPr="00E75FC6">
              <w:rPr>
                <w:rFonts w:ascii="Times New Roman" w:hAnsi="Times New Roman"/>
                <w:b/>
                <w:bCs/>
                <w:color w:val="0D0D0D" w:themeColor="text1" w:themeTint="F2"/>
                <w:sz w:val="28"/>
                <w:szCs w:val="28"/>
                <w:lang w:val="en"/>
              </w:rPr>
              <w:t>SI.NO</w:t>
            </w:r>
            <w:proofErr w:type="spellEnd"/>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6E4AB9" w:rsidRDefault="006E4AB9"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6.</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7.</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8.</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9.</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10.</w:t>
            </w:r>
          </w:p>
          <w:p w:rsidR="00753AC6" w:rsidRPr="00E75FC6" w:rsidRDefault="00753AC6" w:rsidP="00B174A1">
            <w:pPr>
              <w:autoSpaceDE w:val="0"/>
              <w:autoSpaceDN w:val="0"/>
              <w:adjustRightInd w:val="0"/>
              <w:spacing w:line="360" w:lineRule="auto"/>
              <w:rPr>
                <w:rFonts w:ascii="Times New Roman" w:hAnsi="Times New Roman"/>
                <w:color w:val="0D0D0D" w:themeColor="text1" w:themeTint="F2"/>
                <w:sz w:val="28"/>
                <w:szCs w:val="28"/>
                <w:lang w:val="en"/>
              </w:rPr>
            </w:pPr>
            <w:r w:rsidRPr="00E75FC6">
              <w:rPr>
                <w:rFonts w:ascii="Times New Roman" w:hAnsi="Times New Roman"/>
                <w:b/>
                <w:bCs/>
                <w:color w:val="0D0D0D" w:themeColor="text1" w:themeTint="F2"/>
                <w:sz w:val="28"/>
                <w:szCs w:val="28"/>
                <w:lang w:val="en"/>
              </w:rPr>
              <w:t>11.</w:t>
            </w:r>
          </w:p>
        </w:tc>
        <w:tc>
          <w:tcPr>
            <w:tcW w:w="6576" w:type="dxa"/>
            <w:tcBorders>
              <w:top w:val="single" w:sz="3" w:space="0" w:color="000000"/>
              <w:left w:val="single" w:sz="3" w:space="0" w:color="000000"/>
              <w:bottom w:val="single" w:sz="3" w:space="0" w:color="000000"/>
              <w:right w:val="single" w:sz="3" w:space="0" w:color="000000"/>
            </w:tcBorders>
            <w:shd w:val="clear" w:color="000000" w:fill="FFFFFF"/>
          </w:tcPr>
          <w:p w:rsidR="00753AC6" w:rsidRPr="00E75FC6" w:rsidRDefault="001437C4" w:rsidP="00B174A1">
            <w:pPr>
              <w:autoSpaceDE w:val="0"/>
              <w:autoSpaceDN w:val="0"/>
              <w:adjustRightInd w:val="0"/>
              <w:spacing w:line="360" w:lineRule="auto"/>
              <w:rPr>
                <w:rFonts w:ascii="Times New Roman" w:hAnsi="Times New Roman"/>
                <w:b/>
                <w:bCs/>
                <w:color w:val="0D0D0D" w:themeColor="text1" w:themeTint="F2"/>
                <w:sz w:val="28"/>
                <w:szCs w:val="28"/>
                <w:lang w:val="en"/>
              </w:rPr>
            </w:pPr>
            <w:r>
              <w:rPr>
                <w:rFonts w:ascii="Times New Roman" w:hAnsi="Times New Roman"/>
                <w:b/>
                <w:bCs/>
                <w:color w:val="0D0D0D" w:themeColor="text1" w:themeTint="F2"/>
                <w:sz w:val="28"/>
                <w:szCs w:val="28"/>
                <w:lang w:val="en"/>
              </w:rPr>
              <w:lastRenderedPageBreak/>
              <w:t>Description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Introduction </w:t>
            </w:r>
          </w:p>
          <w:p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Problem Definition</w:t>
            </w:r>
          </w:p>
          <w:p w:rsidR="00753AC6" w:rsidRPr="00E75FC6" w:rsidRDefault="00753AC6" w:rsidP="00753AC6">
            <w:pPr>
              <w:numPr>
                <w:ilvl w:val="0"/>
                <w:numId w:val="3"/>
              </w:numPr>
              <w:autoSpaceDE w:val="0"/>
              <w:autoSpaceDN w:val="0"/>
              <w:adjustRightInd w:val="0"/>
              <w:spacing w:after="0" w:line="360" w:lineRule="auto"/>
              <w:ind w:left="420" w:hanging="420"/>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Project Description</w:t>
            </w:r>
          </w:p>
          <w:p w:rsidR="00753AC6" w:rsidRPr="00E75FC6" w:rsidRDefault="00753AC6" w:rsidP="00753AC6">
            <w:pPr>
              <w:autoSpaceDE w:val="0"/>
              <w:autoSpaceDN w:val="0"/>
              <w:adjustRightInd w:val="0"/>
              <w:spacing w:before="240"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Study</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2.1 Existing System</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2.2 Proposed System</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2.3 </w:t>
            </w:r>
            <w:r w:rsidR="00A50900" w:rsidRPr="00E75FC6">
              <w:rPr>
                <w:rFonts w:ascii="Times New Roman" w:hAnsi="Times New Roman"/>
                <w:b/>
                <w:bCs/>
                <w:color w:val="0D0D0D" w:themeColor="text1" w:themeTint="F2"/>
                <w:sz w:val="28"/>
                <w:szCs w:val="28"/>
                <w:lang w:val="en"/>
              </w:rPr>
              <w:t>Use Case Diagram</w:t>
            </w:r>
          </w:p>
          <w:p w:rsidR="00D31006" w:rsidRPr="00E75FC6" w:rsidRDefault="00D3100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2.4 </w:t>
            </w:r>
            <w:r w:rsidR="00A50900" w:rsidRPr="00E75FC6">
              <w:rPr>
                <w:rFonts w:ascii="Times New Roman" w:hAnsi="Times New Roman"/>
                <w:b/>
                <w:bCs/>
                <w:color w:val="0D0D0D" w:themeColor="text1" w:themeTint="F2"/>
                <w:sz w:val="28"/>
                <w:szCs w:val="28"/>
                <w:lang w:val="en"/>
              </w:rPr>
              <w:t>Activity Diagram</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Configuration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3.1 Hardware Configuration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3.2 Software Configuration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Details of Software</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4.1 Overview of Front End</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4.2 Overview of Back End</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System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5.1 Architectural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5.2 Input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5.3 Output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5.4 Database Design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Source Code</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Testing</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Implementation</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Screen Shot</w:t>
            </w:r>
          </w:p>
          <w:p w:rsidR="00753AC6" w:rsidRPr="00E75FC6" w:rsidRDefault="00753AC6" w:rsidP="00B174A1">
            <w:pPr>
              <w:autoSpaceDE w:val="0"/>
              <w:autoSpaceDN w:val="0"/>
              <w:adjustRightInd w:val="0"/>
              <w:spacing w:line="360" w:lineRule="auto"/>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t>Conclusion</w:t>
            </w:r>
          </w:p>
          <w:p w:rsidR="00753AC6" w:rsidRPr="00E75FC6" w:rsidRDefault="00753AC6" w:rsidP="00B174A1">
            <w:pPr>
              <w:autoSpaceDE w:val="0"/>
              <w:autoSpaceDN w:val="0"/>
              <w:adjustRightInd w:val="0"/>
              <w:spacing w:line="360" w:lineRule="auto"/>
              <w:rPr>
                <w:rFonts w:ascii="Times New Roman" w:hAnsi="Times New Roman"/>
                <w:b/>
                <w:color w:val="0D0D0D" w:themeColor="text1" w:themeTint="F2"/>
                <w:sz w:val="28"/>
                <w:szCs w:val="28"/>
                <w:lang w:val="en"/>
              </w:rPr>
            </w:pPr>
            <w:r w:rsidRPr="00E75FC6">
              <w:rPr>
                <w:rFonts w:ascii="Times New Roman" w:hAnsi="Times New Roman"/>
                <w:b/>
                <w:bCs/>
                <w:color w:val="0D0D0D" w:themeColor="text1" w:themeTint="F2"/>
                <w:sz w:val="28"/>
                <w:szCs w:val="28"/>
                <w:lang w:val="en"/>
              </w:rPr>
              <w:t xml:space="preserve">Bibliography              </w:t>
            </w:r>
          </w:p>
        </w:tc>
        <w:tc>
          <w:tcPr>
            <w:tcW w:w="1337" w:type="dxa"/>
            <w:tcBorders>
              <w:top w:val="single" w:sz="3" w:space="0" w:color="000000"/>
              <w:left w:val="single" w:sz="3" w:space="0" w:color="000000"/>
              <w:bottom w:val="single" w:sz="3" w:space="0" w:color="000000"/>
              <w:right w:val="single" w:sz="3" w:space="0" w:color="000000"/>
            </w:tcBorders>
            <w:shd w:val="clear" w:color="000000" w:fill="FFFFFF"/>
          </w:tcPr>
          <w:p w:rsidR="00753AC6" w:rsidRPr="00E75FC6" w:rsidRDefault="00753AC6" w:rsidP="00B174A1">
            <w:pPr>
              <w:autoSpaceDE w:val="0"/>
              <w:autoSpaceDN w:val="0"/>
              <w:adjustRightInd w:val="0"/>
              <w:spacing w:line="360" w:lineRule="auto"/>
              <w:jc w:val="center"/>
              <w:rPr>
                <w:rFonts w:ascii="Times New Roman" w:hAnsi="Times New Roman"/>
                <w:b/>
                <w:bCs/>
                <w:color w:val="0D0D0D" w:themeColor="text1" w:themeTint="F2"/>
                <w:sz w:val="28"/>
                <w:szCs w:val="28"/>
                <w:lang w:val="en"/>
              </w:rPr>
            </w:pPr>
            <w:r w:rsidRPr="00E75FC6">
              <w:rPr>
                <w:rFonts w:ascii="Times New Roman" w:hAnsi="Times New Roman"/>
                <w:b/>
                <w:bCs/>
                <w:color w:val="0D0D0D" w:themeColor="text1" w:themeTint="F2"/>
                <w:sz w:val="28"/>
                <w:szCs w:val="28"/>
                <w:lang w:val="en"/>
              </w:rPr>
              <w:lastRenderedPageBreak/>
              <w:t>Pg.</w:t>
            </w:r>
            <w:r w:rsidR="007A2A99" w:rsidRPr="00E75FC6">
              <w:rPr>
                <w:rFonts w:ascii="Times New Roman" w:hAnsi="Times New Roman"/>
                <w:b/>
                <w:bCs/>
                <w:color w:val="0D0D0D" w:themeColor="text1" w:themeTint="F2"/>
                <w:sz w:val="28"/>
                <w:szCs w:val="28"/>
                <w:lang w:val="en"/>
              </w:rPr>
              <w:t xml:space="preserve"> </w:t>
            </w:r>
            <w:r w:rsidRPr="00E75FC6">
              <w:rPr>
                <w:rFonts w:ascii="Times New Roman" w:hAnsi="Times New Roman"/>
                <w:b/>
                <w:bCs/>
                <w:color w:val="0D0D0D" w:themeColor="text1" w:themeTint="F2"/>
                <w:sz w:val="28"/>
                <w:szCs w:val="28"/>
                <w:lang w:val="en"/>
              </w:rPr>
              <w:t>No</w:t>
            </w:r>
          </w:p>
          <w:p w:rsidR="00753AC6" w:rsidRPr="00E75FC6" w:rsidRDefault="00753AC6" w:rsidP="00B174A1">
            <w:pPr>
              <w:autoSpaceDE w:val="0"/>
              <w:autoSpaceDN w:val="0"/>
              <w:adjustRightInd w:val="0"/>
              <w:spacing w:line="360" w:lineRule="auto"/>
              <w:jc w:val="center"/>
              <w:rPr>
                <w:rFonts w:ascii="Times New Roman" w:hAnsi="Times New Roman"/>
                <w:color w:val="0D0D0D" w:themeColor="text1" w:themeTint="F2"/>
                <w:sz w:val="28"/>
                <w:szCs w:val="28"/>
                <w:lang w:val="en"/>
              </w:rPr>
            </w:pPr>
          </w:p>
        </w:tc>
      </w:tr>
    </w:tbl>
    <w:p w:rsidR="00A046DA" w:rsidRDefault="00A046DA" w:rsidP="00E6761A">
      <w:pPr>
        <w:rPr>
          <w:rFonts w:ascii="Times New Roman" w:hAnsi="Times New Roman"/>
          <w:color w:val="0D0D0D" w:themeColor="text1" w:themeTint="F2"/>
          <w:sz w:val="28"/>
          <w:szCs w:val="28"/>
        </w:rPr>
      </w:pPr>
    </w:p>
    <w:p w:rsidR="00A046DA" w:rsidRDefault="00A046DA">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A046DA" w:rsidRDefault="00A046DA" w:rsidP="00E6761A">
      <w:pPr>
        <w:rPr>
          <w:rFonts w:ascii="Times New Roman" w:hAnsi="Times New Roman"/>
          <w:color w:val="0D0D0D" w:themeColor="text1" w:themeTint="F2"/>
          <w:sz w:val="28"/>
          <w:szCs w:val="28"/>
        </w:rPr>
      </w:pPr>
    </w:p>
    <w:p w:rsidR="00A046DA" w:rsidRPr="00A046DA" w:rsidRDefault="00A046DA" w:rsidP="00A046DA">
      <w:pPr>
        <w:jc w:val="center"/>
        <w:rPr>
          <w:rFonts w:ascii="Times New Roman" w:hAnsi="Times New Roman"/>
          <w:b/>
          <w:bCs/>
          <w:color w:val="0D0D0D" w:themeColor="text1" w:themeTint="F2"/>
          <w:sz w:val="28"/>
          <w:szCs w:val="28"/>
          <w:u w:val="single"/>
        </w:rPr>
      </w:pPr>
      <w:r w:rsidRPr="00A046DA">
        <w:rPr>
          <w:rFonts w:ascii="Times New Roman" w:hAnsi="Times New Roman"/>
          <w:b/>
          <w:bCs/>
          <w:color w:val="0D0D0D" w:themeColor="text1" w:themeTint="F2"/>
          <w:sz w:val="36"/>
          <w:szCs w:val="36"/>
          <w:u w:val="single"/>
        </w:rPr>
        <w:t>Introduction</w:t>
      </w:r>
    </w:p>
    <w:p w:rsidR="00A046DA" w:rsidRDefault="00A046DA" w:rsidP="00E6761A">
      <w:pPr>
        <w:rPr>
          <w:rFonts w:ascii="Times New Roman" w:hAnsi="Times New Roman"/>
          <w:color w:val="0D0D0D" w:themeColor="text1" w:themeTint="F2"/>
          <w:sz w:val="28"/>
          <w:szCs w:val="28"/>
        </w:rPr>
      </w:pPr>
    </w:p>
    <w:p w:rsidR="00A046DA" w:rsidRDefault="00A046DA" w:rsidP="0018700C">
      <w:pPr>
        <w:spacing w:line="360" w:lineRule="auto"/>
        <w:rPr>
          <w:rFonts w:ascii="Times New Roman" w:hAnsi="Times New Roman"/>
          <w:b/>
          <w:bCs/>
          <w:color w:val="0D0D0D" w:themeColor="text1" w:themeTint="F2"/>
          <w:sz w:val="28"/>
          <w:szCs w:val="28"/>
        </w:rPr>
      </w:pPr>
      <w:r w:rsidRPr="00A046DA">
        <w:rPr>
          <w:rFonts w:ascii="Times New Roman" w:hAnsi="Times New Roman"/>
          <w:b/>
          <w:bCs/>
          <w:color w:val="0D0D0D" w:themeColor="text1" w:themeTint="F2"/>
          <w:sz w:val="28"/>
          <w:szCs w:val="28"/>
        </w:rPr>
        <w:t>Project Definition</w:t>
      </w:r>
    </w:p>
    <w:p w:rsidR="00A046DA" w:rsidRPr="00EC44DE" w:rsidRDefault="00EC44DE" w:rsidP="0018700C">
      <w:pPr>
        <w:spacing w:line="360" w:lineRule="auto"/>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A blog is a place to express yourself to the world. A place to share your thoughts and your passions. It can help in the promotion of critical and analytical thinking, increased access and exposure to quality content, and a combination of solitary and social interactions with peers. Currently, students in schools or colleges are unable to express their ideas, their talent, or anything that can be expressed for some benefit for everyone. College blog is a perfect platform for students, teachers, and institutional administrative purposes to promote collaboration between students and teachers. It increases motivation for reading and writing and showcases the student’s accomplishments, talents, ideas, or anything that they can’t express.</w:t>
      </w:r>
    </w:p>
    <w:p w:rsidR="00A046DA" w:rsidRDefault="00A046DA" w:rsidP="0018700C">
      <w:pPr>
        <w:spacing w:line="360" w:lineRule="auto"/>
        <w:jc w:val="both"/>
        <w:rPr>
          <w:rFonts w:ascii="Times New Roman" w:hAnsi="Times New Roman"/>
          <w:color w:val="0D0D0D" w:themeColor="text1" w:themeTint="F2"/>
          <w:sz w:val="28"/>
          <w:szCs w:val="28"/>
        </w:rPr>
      </w:pPr>
    </w:p>
    <w:p w:rsidR="00EC44DE" w:rsidRPr="00EC44DE" w:rsidRDefault="00EC44DE" w:rsidP="0018700C">
      <w:pPr>
        <w:spacing w:line="360" w:lineRule="auto"/>
        <w:jc w:val="both"/>
        <w:rPr>
          <w:rFonts w:ascii="Times New Roman" w:hAnsi="Times New Roman"/>
          <w:b/>
          <w:bCs/>
          <w:color w:val="0D0D0D" w:themeColor="text1" w:themeTint="F2"/>
          <w:sz w:val="28"/>
          <w:szCs w:val="28"/>
        </w:rPr>
      </w:pPr>
      <w:r w:rsidRPr="00EC44DE">
        <w:rPr>
          <w:rFonts w:ascii="Times New Roman" w:hAnsi="Times New Roman"/>
          <w:b/>
          <w:bCs/>
          <w:color w:val="0D0D0D" w:themeColor="text1" w:themeTint="F2"/>
          <w:sz w:val="28"/>
          <w:szCs w:val="28"/>
        </w:rPr>
        <w:t>Project Description</w:t>
      </w:r>
    </w:p>
    <w:p w:rsidR="0018700C" w:rsidRDefault="00EC44DE" w:rsidP="0018700C">
      <w:pPr>
        <w:spacing w:line="360" w:lineRule="auto"/>
        <w:jc w:val="both"/>
        <w:rPr>
          <w:rFonts w:ascii="Times New Roman" w:hAnsi="Times New Roman"/>
          <w:color w:val="0D0D0D" w:themeColor="text1" w:themeTint="F2"/>
          <w:sz w:val="28"/>
          <w:szCs w:val="28"/>
        </w:rPr>
      </w:pPr>
      <w:r w:rsidRPr="00EC44DE">
        <w:rPr>
          <w:rFonts w:ascii="Times New Roman" w:hAnsi="Times New Roman"/>
          <w:color w:val="0D0D0D" w:themeColor="text1" w:themeTint="F2"/>
          <w:sz w:val="28"/>
          <w:szCs w:val="28"/>
        </w:rPr>
        <w:t xml:space="preserve">The </w:t>
      </w:r>
      <w:r>
        <w:rPr>
          <w:rFonts w:ascii="Times New Roman" w:hAnsi="Times New Roman"/>
          <w:color w:val="0D0D0D" w:themeColor="text1" w:themeTint="F2"/>
          <w:sz w:val="28"/>
          <w:szCs w:val="28"/>
        </w:rPr>
        <w:t>College Blog</w:t>
      </w:r>
      <w:r w:rsidRPr="00EC44DE">
        <w:rPr>
          <w:rFonts w:ascii="Times New Roman" w:hAnsi="Times New Roman"/>
          <w:color w:val="0D0D0D" w:themeColor="text1" w:themeTint="F2"/>
          <w:sz w:val="28"/>
          <w:szCs w:val="28"/>
        </w:rPr>
        <w:t xml:space="preserve"> will allow the users to publish the writings, videos, images, or audios if he/she should have credentials to log in. The main users of this project are students, teachers and administrators.</w:t>
      </w:r>
      <w:r w:rsidR="0018700C">
        <w:rPr>
          <w:rFonts w:ascii="Times New Roman" w:hAnsi="Times New Roman"/>
          <w:color w:val="0D0D0D" w:themeColor="text1" w:themeTint="F2"/>
          <w:sz w:val="28"/>
          <w:szCs w:val="28"/>
        </w:rPr>
        <w:t xml:space="preserve"> The users can read and search the blog based on categories, authors, topics etc. the users also has the option to like and comment on the blogs.</w:t>
      </w:r>
    </w:p>
    <w:p w:rsidR="0018700C" w:rsidRDefault="0018700C">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EC44DE" w:rsidRDefault="00EC44DE" w:rsidP="0018700C">
      <w:pPr>
        <w:spacing w:line="360" w:lineRule="auto"/>
        <w:jc w:val="both"/>
        <w:rPr>
          <w:rFonts w:ascii="Times New Roman" w:hAnsi="Times New Roman"/>
          <w:color w:val="0D0D0D" w:themeColor="text1" w:themeTint="F2"/>
          <w:sz w:val="28"/>
          <w:szCs w:val="28"/>
        </w:rPr>
      </w:pPr>
    </w:p>
    <w:p w:rsidR="0018700C" w:rsidRPr="00017B3A" w:rsidRDefault="0018700C" w:rsidP="00017B3A">
      <w:pPr>
        <w:spacing w:line="360" w:lineRule="auto"/>
        <w:jc w:val="center"/>
        <w:rPr>
          <w:rFonts w:ascii="Times New Roman" w:hAnsi="Times New Roman"/>
          <w:b/>
          <w:bCs/>
          <w:color w:val="0D0D0D" w:themeColor="text1" w:themeTint="F2"/>
          <w:sz w:val="36"/>
          <w:szCs w:val="36"/>
          <w:u w:val="single"/>
        </w:rPr>
      </w:pPr>
      <w:r w:rsidRPr="00017B3A">
        <w:rPr>
          <w:rFonts w:ascii="Times New Roman" w:hAnsi="Times New Roman"/>
          <w:b/>
          <w:bCs/>
          <w:color w:val="0D0D0D" w:themeColor="text1" w:themeTint="F2"/>
          <w:sz w:val="36"/>
          <w:szCs w:val="36"/>
          <w:u w:val="single"/>
        </w:rPr>
        <w:t>System Study</w:t>
      </w:r>
    </w:p>
    <w:p w:rsidR="00017B3A" w:rsidRDefault="00017B3A" w:rsidP="0018700C">
      <w:pPr>
        <w:spacing w:line="360" w:lineRule="auto"/>
        <w:jc w:val="both"/>
        <w:rPr>
          <w:rFonts w:ascii="Times New Roman" w:hAnsi="Times New Roman"/>
          <w:color w:val="0D0D0D" w:themeColor="text1" w:themeTint="F2"/>
          <w:sz w:val="28"/>
          <w:szCs w:val="28"/>
        </w:rPr>
      </w:pPr>
    </w:p>
    <w:p w:rsidR="0018700C" w:rsidRPr="00017B3A" w:rsidRDefault="0018700C" w:rsidP="0018700C">
      <w:pPr>
        <w:spacing w:line="360" w:lineRule="auto"/>
        <w:jc w:val="both"/>
        <w:rPr>
          <w:rFonts w:ascii="Times New Roman" w:hAnsi="Times New Roman"/>
          <w:b/>
          <w:bCs/>
          <w:color w:val="0D0D0D" w:themeColor="text1" w:themeTint="F2"/>
          <w:sz w:val="28"/>
          <w:szCs w:val="28"/>
        </w:rPr>
      </w:pPr>
      <w:r w:rsidRPr="00017B3A">
        <w:rPr>
          <w:rFonts w:ascii="Times New Roman" w:hAnsi="Times New Roman"/>
          <w:b/>
          <w:bCs/>
          <w:color w:val="0D0D0D" w:themeColor="text1" w:themeTint="F2"/>
          <w:sz w:val="28"/>
          <w:szCs w:val="28"/>
        </w:rPr>
        <w:t>Existing System</w:t>
      </w:r>
    </w:p>
    <w:p w:rsidR="00017B3A" w:rsidRDefault="0018700C" w:rsidP="0018700C">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There are many blogging site where people can express their felling but we </w:t>
      </w:r>
      <w:r w:rsidR="00017B3A">
        <w:rPr>
          <w:rFonts w:ascii="Times New Roman" w:hAnsi="Times New Roman"/>
          <w:color w:val="0D0D0D" w:themeColor="text1" w:themeTint="F2"/>
          <w:sz w:val="28"/>
          <w:szCs w:val="28"/>
        </w:rPr>
        <w:t>wanted</w:t>
      </w:r>
      <w:r>
        <w:rPr>
          <w:rFonts w:ascii="Times New Roman" w:hAnsi="Times New Roman"/>
          <w:color w:val="0D0D0D" w:themeColor="text1" w:themeTint="F2"/>
          <w:sz w:val="28"/>
          <w:szCs w:val="28"/>
        </w:rPr>
        <w:t xml:space="preserve"> to give the student who write </w:t>
      </w:r>
      <w:r w:rsidR="00017B3A">
        <w:rPr>
          <w:rFonts w:ascii="Times New Roman" w:hAnsi="Times New Roman"/>
          <w:color w:val="0D0D0D" w:themeColor="text1" w:themeTint="F2"/>
          <w:sz w:val="28"/>
          <w:szCs w:val="28"/>
        </w:rPr>
        <w:t>articles, blogs, research papers a specific platform to express their thoughts and encourage them to write and think more. So we looked at it and saw that college doesn’t have a site like this. So we decided to give a place to the college student to express their thoughts and knowledge in one place which is our college blog.</w:t>
      </w:r>
    </w:p>
    <w:p w:rsidR="00017B3A" w:rsidRDefault="00017B3A" w:rsidP="0018700C">
      <w:pPr>
        <w:spacing w:line="360" w:lineRule="auto"/>
        <w:jc w:val="both"/>
        <w:rPr>
          <w:rFonts w:ascii="Times New Roman" w:hAnsi="Times New Roman"/>
          <w:color w:val="0D0D0D" w:themeColor="text1" w:themeTint="F2"/>
          <w:sz w:val="28"/>
          <w:szCs w:val="28"/>
        </w:rPr>
      </w:pPr>
    </w:p>
    <w:p w:rsidR="00017B3A" w:rsidRPr="00017B3A" w:rsidRDefault="00017B3A" w:rsidP="0018700C">
      <w:pPr>
        <w:spacing w:line="360" w:lineRule="auto"/>
        <w:jc w:val="both"/>
        <w:rPr>
          <w:rFonts w:ascii="Times New Roman" w:hAnsi="Times New Roman"/>
          <w:b/>
          <w:bCs/>
          <w:color w:val="0D0D0D" w:themeColor="text1" w:themeTint="F2"/>
          <w:sz w:val="28"/>
          <w:szCs w:val="28"/>
        </w:rPr>
      </w:pPr>
      <w:r w:rsidRPr="00017B3A">
        <w:rPr>
          <w:rFonts w:ascii="Times New Roman" w:hAnsi="Times New Roman"/>
          <w:b/>
          <w:bCs/>
          <w:color w:val="0D0D0D" w:themeColor="text1" w:themeTint="F2"/>
          <w:sz w:val="28"/>
          <w:szCs w:val="28"/>
        </w:rPr>
        <w:t>Proposed System</w:t>
      </w:r>
    </w:p>
    <w:p w:rsidR="00D91382" w:rsidRDefault="00017B3A" w:rsidP="0018700C">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We came up with the idea of college blog for students as a platform to express their knowledge and thoughts in one place. The students can read blog</w:t>
      </w:r>
      <w:r w:rsidR="00D91382">
        <w:rPr>
          <w:rFonts w:ascii="Times New Roman" w:hAnsi="Times New Roman"/>
          <w:color w:val="0D0D0D" w:themeColor="text1" w:themeTint="F2"/>
          <w:sz w:val="28"/>
          <w:szCs w:val="28"/>
        </w:rPr>
        <w:t>,</w:t>
      </w:r>
      <w:r>
        <w:rPr>
          <w:rFonts w:ascii="Times New Roman" w:hAnsi="Times New Roman"/>
          <w:color w:val="0D0D0D" w:themeColor="text1" w:themeTint="F2"/>
          <w:sz w:val="28"/>
          <w:szCs w:val="28"/>
        </w:rPr>
        <w:t xml:space="preserve"> like and comment</w:t>
      </w:r>
      <w:r w:rsidR="00D91382">
        <w:rPr>
          <w:rFonts w:ascii="Times New Roman" w:hAnsi="Times New Roman"/>
          <w:color w:val="0D0D0D" w:themeColor="text1" w:themeTint="F2"/>
          <w:sz w:val="28"/>
          <w:szCs w:val="28"/>
        </w:rPr>
        <w:t xml:space="preserve"> on blogs, share the blog with their friends and also search the blogs based on category, title, authors, etc.</w:t>
      </w:r>
    </w:p>
    <w:p w:rsidR="00D91382" w:rsidRDefault="00D91382">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017B3A" w:rsidRDefault="00017B3A" w:rsidP="0018700C">
      <w:pPr>
        <w:spacing w:line="360" w:lineRule="auto"/>
        <w:jc w:val="both"/>
        <w:rPr>
          <w:rFonts w:ascii="Times New Roman" w:hAnsi="Times New Roman"/>
          <w:color w:val="0D0D0D" w:themeColor="text1" w:themeTint="F2"/>
          <w:sz w:val="28"/>
          <w:szCs w:val="28"/>
        </w:rPr>
      </w:pPr>
    </w:p>
    <w:p w:rsidR="00D91382" w:rsidRPr="00933710" w:rsidRDefault="00D91382" w:rsidP="0018700C">
      <w:pPr>
        <w:spacing w:line="360" w:lineRule="auto"/>
        <w:jc w:val="both"/>
        <w:rPr>
          <w:rFonts w:ascii="Times New Roman" w:hAnsi="Times New Roman"/>
          <w:b/>
          <w:bCs/>
          <w:color w:val="0D0D0D" w:themeColor="text1" w:themeTint="F2"/>
          <w:sz w:val="28"/>
          <w:szCs w:val="28"/>
        </w:rPr>
      </w:pPr>
      <w:r w:rsidRPr="00933710">
        <w:rPr>
          <w:rFonts w:ascii="Times New Roman" w:hAnsi="Times New Roman"/>
          <w:b/>
          <w:bCs/>
          <w:color w:val="0D0D0D" w:themeColor="text1" w:themeTint="F2"/>
          <w:sz w:val="28"/>
          <w:szCs w:val="28"/>
        </w:rPr>
        <w:t>Use Case Diagram</w:t>
      </w:r>
    </w:p>
    <w:p w:rsidR="00D91382" w:rsidRDefault="00D91382">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D91382" w:rsidRDefault="00D91382" w:rsidP="0018700C">
      <w:pPr>
        <w:spacing w:line="360" w:lineRule="auto"/>
        <w:jc w:val="both"/>
        <w:rPr>
          <w:rFonts w:ascii="Times New Roman" w:hAnsi="Times New Roman"/>
          <w:color w:val="0D0D0D" w:themeColor="text1" w:themeTint="F2"/>
          <w:sz w:val="28"/>
          <w:szCs w:val="28"/>
        </w:rPr>
      </w:pPr>
    </w:p>
    <w:p w:rsidR="00D91382" w:rsidRPr="00933710" w:rsidRDefault="00D91382" w:rsidP="0018700C">
      <w:pPr>
        <w:spacing w:line="360" w:lineRule="auto"/>
        <w:jc w:val="both"/>
        <w:rPr>
          <w:rFonts w:ascii="Times New Roman" w:hAnsi="Times New Roman"/>
          <w:b/>
          <w:bCs/>
          <w:color w:val="0D0D0D" w:themeColor="text1" w:themeTint="F2"/>
          <w:sz w:val="28"/>
          <w:szCs w:val="28"/>
        </w:rPr>
      </w:pPr>
      <w:r w:rsidRPr="00933710">
        <w:rPr>
          <w:rFonts w:ascii="Times New Roman" w:hAnsi="Times New Roman"/>
          <w:b/>
          <w:bCs/>
          <w:color w:val="0D0D0D" w:themeColor="text1" w:themeTint="F2"/>
          <w:sz w:val="28"/>
          <w:szCs w:val="28"/>
        </w:rPr>
        <w:t>Activity Diagram</w:t>
      </w:r>
    </w:p>
    <w:p w:rsidR="00D91382" w:rsidRDefault="00D91382">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D91382" w:rsidRDefault="00D91382" w:rsidP="0018700C">
      <w:pPr>
        <w:spacing w:line="360" w:lineRule="auto"/>
        <w:jc w:val="both"/>
        <w:rPr>
          <w:rFonts w:ascii="Times New Roman" w:hAnsi="Times New Roman"/>
          <w:color w:val="0D0D0D" w:themeColor="text1" w:themeTint="F2"/>
          <w:sz w:val="28"/>
          <w:szCs w:val="28"/>
        </w:rPr>
      </w:pPr>
    </w:p>
    <w:p w:rsidR="00D91382" w:rsidRPr="00D91382" w:rsidRDefault="00D91382" w:rsidP="00D91382">
      <w:pPr>
        <w:spacing w:line="360" w:lineRule="auto"/>
        <w:jc w:val="center"/>
        <w:rPr>
          <w:rFonts w:ascii="Times New Roman" w:hAnsi="Times New Roman"/>
          <w:b/>
          <w:bCs/>
          <w:color w:val="0D0D0D" w:themeColor="text1" w:themeTint="F2"/>
          <w:sz w:val="36"/>
          <w:szCs w:val="36"/>
          <w:u w:val="single"/>
        </w:rPr>
      </w:pPr>
      <w:r w:rsidRPr="00D91382">
        <w:rPr>
          <w:rFonts w:ascii="Times New Roman" w:hAnsi="Times New Roman"/>
          <w:b/>
          <w:bCs/>
          <w:color w:val="0D0D0D" w:themeColor="text1" w:themeTint="F2"/>
          <w:sz w:val="36"/>
          <w:szCs w:val="36"/>
          <w:u w:val="single"/>
        </w:rPr>
        <w:t>System Configuration</w:t>
      </w:r>
    </w:p>
    <w:p w:rsidR="0011467A" w:rsidRDefault="0011467A" w:rsidP="0018700C">
      <w:pPr>
        <w:spacing w:line="360" w:lineRule="auto"/>
        <w:jc w:val="both"/>
        <w:rPr>
          <w:rFonts w:ascii="Times New Roman" w:hAnsi="Times New Roman"/>
          <w:b/>
          <w:bCs/>
          <w:color w:val="0D0D0D" w:themeColor="text1" w:themeTint="F2"/>
          <w:sz w:val="28"/>
          <w:szCs w:val="28"/>
        </w:rPr>
      </w:pPr>
    </w:p>
    <w:p w:rsidR="00D91382" w:rsidRPr="00D91382" w:rsidRDefault="00D91382" w:rsidP="0018700C">
      <w:pPr>
        <w:spacing w:line="360" w:lineRule="auto"/>
        <w:jc w:val="both"/>
        <w:rPr>
          <w:rFonts w:ascii="Times New Roman" w:hAnsi="Times New Roman"/>
          <w:b/>
          <w:bCs/>
          <w:color w:val="0D0D0D" w:themeColor="text1" w:themeTint="F2"/>
          <w:sz w:val="28"/>
          <w:szCs w:val="28"/>
        </w:rPr>
      </w:pPr>
      <w:r w:rsidRPr="00D91382">
        <w:rPr>
          <w:rFonts w:ascii="Times New Roman" w:hAnsi="Times New Roman"/>
          <w:b/>
          <w:bCs/>
          <w:color w:val="0D0D0D" w:themeColor="text1" w:themeTint="F2"/>
          <w:sz w:val="28"/>
          <w:szCs w:val="28"/>
        </w:rPr>
        <w:t>Hardware Configuration</w:t>
      </w:r>
    </w:p>
    <w:tbl>
      <w:tblPr>
        <w:tblStyle w:val="TableGrid"/>
        <w:tblW w:w="0" w:type="auto"/>
        <w:tblLook w:val="04A0" w:firstRow="1" w:lastRow="0" w:firstColumn="1" w:lastColumn="0" w:noHBand="0" w:noVBand="1"/>
      </w:tblPr>
      <w:tblGrid>
        <w:gridCol w:w="4675"/>
        <w:gridCol w:w="4675"/>
      </w:tblGrid>
      <w:tr w:rsidR="00D91382" w:rsidTr="00D91382">
        <w:tc>
          <w:tcPr>
            <w:tcW w:w="4675" w:type="dxa"/>
            <w:vAlign w:val="center"/>
          </w:tcPr>
          <w:p w:rsidR="00D91382" w:rsidRPr="00933710" w:rsidRDefault="00D91382" w:rsidP="00D91382">
            <w:pPr>
              <w:spacing w:line="360" w:lineRule="auto"/>
              <w:jc w:val="center"/>
              <w:rPr>
                <w:rFonts w:ascii="Times New Roman" w:hAnsi="Times New Roman"/>
                <w:b/>
                <w:bCs/>
                <w:color w:val="0D0D0D" w:themeColor="text1" w:themeTint="F2"/>
                <w:sz w:val="28"/>
                <w:szCs w:val="28"/>
              </w:rPr>
            </w:pPr>
            <w:r w:rsidRPr="00933710">
              <w:rPr>
                <w:rFonts w:ascii="Times New Roman" w:hAnsi="Times New Roman"/>
                <w:b/>
                <w:bCs/>
                <w:color w:val="0D0D0D" w:themeColor="text1" w:themeTint="F2"/>
                <w:sz w:val="28"/>
                <w:szCs w:val="28"/>
              </w:rPr>
              <w:t>RAM</w:t>
            </w:r>
          </w:p>
        </w:tc>
        <w:tc>
          <w:tcPr>
            <w:tcW w:w="4675" w:type="dxa"/>
            <w:vAlign w:val="center"/>
          </w:tcPr>
          <w:p w:rsidR="00D91382" w:rsidRDefault="00D91382" w:rsidP="00D91382">
            <w:pPr>
              <w:spacing w:line="360" w:lineRule="auto"/>
              <w:jc w:val="center"/>
              <w:rPr>
                <w:rFonts w:ascii="Times New Roman" w:hAnsi="Times New Roman"/>
                <w:color w:val="0D0D0D" w:themeColor="text1" w:themeTint="F2"/>
                <w:sz w:val="28"/>
                <w:szCs w:val="28"/>
              </w:rPr>
            </w:pPr>
          </w:p>
        </w:tc>
      </w:tr>
      <w:tr w:rsidR="00D91382" w:rsidTr="00D91382">
        <w:tc>
          <w:tcPr>
            <w:tcW w:w="4675" w:type="dxa"/>
            <w:vAlign w:val="center"/>
          </w:tcPr>
          <w:p w:rsidR="00D91382" w:rsidRPr="00933710" w:rsidRDefault="00D91382" w:rsidP="00D91382">
            <w:pPr>
              <w:spacing w:line="360" w:lineRule="auto"/>
              <w:jc w:val="center"/>
              <w:rPr>
                <w:rFonts w:ascii="Times New Roman" w:hAnsi="Times New Roman"/>
                <w:b/>
                <w:bCs/>
                <w:color w:val="0D0D0D" w:themeColor="text1" w:themeTint="F2"/>
                <w:sz w:val="28"/>
                <w:szCs w:val="28"/>
              </w:rPr>
            </w:pPr>
            <w:r w:rsidRPr="00933710">
              <w:rPr>
                <w:rFonts w:ascii="Times New Roman" w:hAnsi="Times New Roman"/>
                <w:b/>
                <w:bCs/>
                <w:color w:val="0D0D0D" w:themeColor="text1" w:themeTint="F2"/>
                <w:sz w:val="28"/>
                <w:szCs w:val="28"/>
              </w:rPr>
              <w:t>Hard Disk</w:t>
            </w:r>
          </w:p>
        </w:tc>
        <w:tc>
          <w:tcPr>
            <w:tcW w:w="4675" w:type="dxa"/>
            <w:vAlign w:val="center"/>
          </w:tcPr>
          <w:p w:rsidR="00D91382" w:rsidRDefault="00D91382" w:rsidP="00D91382">
            <w:pPr>
              <w:spacing w:line="360" w:lineRule="auto"/>
              <w:jc w:val="center"/>
              <w:rPr>
                <w:rFonts w:ascii="Times New Roman" w:hAnsi="Times New Roman"/>
                <w:color w:val="0D0D0D" w:themeColor="text1" w:themeTint="F2"/>
                <w:sz w:val="28"/>
                <w:szCs w:val="28"/>
              </w:rPr>
            </w:pPr>
          </w:p>
        </w:tc>
      </w:tr>
      <w:tr w:rsidR="00D91382" w:rsidTr="00D91382">
        <w:tc>
          <w:tcPr>
            <w:tcW w:w="4675" w:type="dxa"/>
            <w:vAlign w:val="center"/>
          </w:tcPr>
          <w:p w:rsidR="00D91382" w:rsidRPr="00933710" w:rsidRDefault="00D91382" w:rsidP="00D91382">
            <w:pPr>
              <w:spacing w:line="360" w:lineRule="auto"/>
              <w:jc w:val="center"/>
              <w:rPr>
                <w:rFonts w:ascii="Times New Roman" w:hAnsi="Times New Roman"/>
                <w:b/>
                <w:bCs/>
                <w:color w:val="0D0D0D" w:themeColor="text1" w:themeTint="F2"/>
                <w:sz w:val="28"/>
                <w:szCs w:val="28"/>
              </w:rPr>
            </w:pPr>
            <w:r w:rsidRPr="00933710">
              <w:rPr>
                <w:rFonts w:ascii="Times New Roman" w:hAnsi="Times New Roman"/>
                <w:b/>
                <w:bCs/>
                <w:color w:val="0D0D0D" w:themeColor="text1" w:themeTint="F2"/>
                <w:sz w:val="28"/>
                <w:szCs w:val="28"/>
              </w:rPr>
              <w:t>Processor</w:t>
            </w:r>
          </w:p>
        </w:tc>
        <w:tc>
          <w:tcPr>
            <w:tcW w:w="4675" w:type="dxa"/>
            <w:vAlign w:val="center"/>
          </w:tcPr>
          <w:p w:rsidR="00D91382" w:rsidRDefault="00D91382" w:rsidP="00D91382">
            <w:pPr>
              <w:spacing w:line="360" w:lineRule="auto"/>
              <w:jc w:val="center"/>
              <w:rPr>
                <w:rFonts w:ascii="Times New Roman" w:hAnsi="Times New Roman"/>
                <w:color w:val="0D0D0D" w:themeColor="text1" w:themeTint="F2"/>
                <w:sz w:val="28"/>
                <w:szCs w:val="28"/>
              </w:rPr>
            </w:pPr>
          </w:p>
        </w:tc>
      </w:tr>
      <w:tr w:rsidR="00D91382" w:rsidTr="00D91382">
        <w:tc>
          <w:tcPr>
            <w:tcW w:w="4675" w:type="dxa"/>
            <w:vAlign w:val="center"/>
          </w:tcPr>
          <w:p w:rsidR="00D91382" w:rsidRPr="00933710" w:rsidRDefault="00D91382" w:rsidP="00D91382">
            <w:pPr>
              <w:spacing w:line="360" w:lineRule="auto"/>
              <w:jc w:val="center"/>
              <w:rPr>
                <w:rFonts w:ascii="Times New Roman" w:hAnsi="Times New Roman"/>
                <w:b/>
                <w:bCs/>
                <w:color w:val="0D0D0D" w:themeColor="text1" w:themeTint="F2"/>
                <w:sz w:val="28"/>
                <w:szCs w:val="28"/>
              </w:rPr>
            </w:pPr>
            <w:r w:rsidRPr="00933710">
              <w:rPr>
                <w:rFonts w:ascii="Times New Roman" w:hAnsi="Times New Roman"/>
                <w:b/>
                <w:bCs/>
                <w:color w:val="0D0D0D" w:themeColor="text1" w:themeTint="F2"/>
                <w:sz w:val="28"/>
                <w:szCs w:val="28"/>
              </w:rPr>
              <w:t>Keyboard</w:t>
            </w:r>
          </w:p>
        </w:tc>
        <w:tc>
          <w:tcPr>
            <w:tcW w:w="4675" w:type="dxa"/>
            <w:vAlign w:val="center"/>
          </w:tcPr>
          <w:p w:rsidR="00D91382" w:rsidRDefault="00D91382" w:rsidP="00D91382">
            <w:pPr>
              <w:spacing w:line="360" w:lineRule="auto"/>
              <w:jc w:val="center"/>
              <w:rPr>
                <w:rFonts w:ascii="Times New Roman" w:hAnsi="Times New Roman"/>
                <w:color w:val="0D0D0D" w:themeColor="text1" w:themeTint="F2"/>
                <w:sz w:val="28"/>
                <w:szCs w:val="28"/>
              </w:rPr>
            </w:pPr>
          </w:p>
        </w:tc>
      </w:tr>
      <w:tr w:rsidR="00D91382" w:rsidTr="00D91382">
        <w:tc>
          <w:tcPr>
            <w:tcW w:w="4675" w:type="dxa"/>
            <w:vAlign w:val="center"/>
          </w:tcPr>
          <w:p w:rsidR="00D91382" w:rsidRPr="00933710" w:rsidRDefault="00D91382" w:rsidP="00D91382">
            <w:pPr>
              <w:spacing w:line="360" w:lineRule="auto"/>
              <w:jc w:val="center"/>
              <w:rPr>
                <w:rFonts w:ascii="Times New Roman" w:hAnsi="Times New Roman"/>
                <w:b/>
                <w:bCs/>
                <w:color w:val="0D0D0D" w:themeColor="text1" w:themeTint="F2"/>
                <w:sz w:val="28"/>
                <w:szCs w:val="28"/>
              </w:rPr>
            </w:pPr>
            <w:r w:rsidRPr="00933710">
              <w:rPr>
                <w:rFonts w:ascii="Times New Roman" w:hAnsi="Times New Roman"/>
                <w:b/>
                <w:bCs/>
                <w:color w:val="0D0D0D" w:themeColor="text1" w:themeTint="F2"/>
                <w:sz w:val="28"/>
                <w:szCs w:val="28"/>
              </w:rPr>
              <w:t>Mouse</w:t>
            </w:r>
          </w:p>
        </w:tc>
        <w:tc>
          <w:tcPr>
            <w:tcW w:w="4675" w:type="dxa"/>
            <w:vAlign w:val="center"/>
          </w:tcPr>
          <w:p w:rsidR="00D91382" w:rsidRDefault="00D91382" w:rsidP="00D91382">
            <w:pPr>
              <w:spacing w:line="360" w:lineRule="auto"/>
              <w:jc w:val="center"/>
              <w:rPr>
                <w:rFonts w:ascii="Times New Roman" w:hAnsi="Times New Roman"/>
                <w:color w:val="0D0D0D" w:themeColor="text1" w:themeTint="F2"/>
                <w:sz w:val="28"/>
                <w:szCs w:val="28"/>
              </w:rPr>
            </w:pPr>
          </w:p>
        </w:tc>
      </w:tr>
    </w:tbl>
    <w:p w:rsidR="00D91382" w:rsidRDefault="00D91382" w:rsidP="0018700C">
      <w:pPr>
        <w:spacing w:line="360" w:lineRule="auto"/>
        <w:jc w:val="both"/>
        <w:rPr>
          <w:rFonts w:ascii="Times New Roman" w:hAnsi="Times New Roman"/>
          <w:color w:val="0D0D0D" w:themeColor="text1" w:themeTint="F2"/>
          <w:sz w:val="28"/>
          <w:szCs w:val="28"/>
        </w:rPr>
      </w:pPr>
    </w:p>
    <w:p w:rsidR="00D91382" w:rsidRPr="0011467A" w:rsidRDefault="00D91382" w:rsidP="0018700C">
      <w:pPr>
        <w:spacing w:line="360" w:lineRule="auto"/>
        <w:jc w:val="both"/>
        <w:rPr>
          <w:rFonts w:ascii="Times New Roman" w:hAnsi="Times New Roman"/>
          <w:b/>
          <w:bCs/>
          <w:color w:val="0D0D0D" w:themeColor="text1" w:themeTint="F2"/>
          <w:sz w:val="28"/>
          <w:szCs w:val="28"/>
        </w:rPr>
      </w:pPr>
      <w:r w:rsidRPr="0011467A">
        <w:rPr>
          <w:rFonts w:ascii="Times New Roman" w:hAnsi="Times New Roman"/>
          <w:b/>
          <w:bCs/>
          <w:color w:val="0D0D0D" w:themeColor="text1" w:themeTint="F2"/>
          <w:sz w:val="28"/>
          <w:szCs w:val="28"/>
        </w:rPr>
        <w:t>Software Configuration</w:t>
      </w:r>
    </w:p>
    <w:tbl>
      <w:tblPr>
        <w:tblStyle w:val="TableGrid"/>
        <w:tblW w:w="0" w:type="auto"/>
        <w:tblLook w:val="04A0" w:firstRow="1" w:lastRow="0" w:firstColumn="1" w:lastColumn="0" w:noHBand="0" w:noVBand="1"/>
      </w:tblPr>
      <w:tblGrid>
        <w:gridCol w:w="4675"/>
        <w:gridCol w:w="4675"/>
      </w:tblGrid>
      <w:tr w:rsidR="00D91382" w:rsidTr="00D91382">
        <w:tc>
          <w:tcPr>
            <w:tcW w:w="4675" w:type="dxa"/>
            <w:vAlign w:val="center"/>
          </w:tcPr>
          <w:p w:rsidR="00D91382" w:rsidRPr="00933710" w:rsidRDefault="00D91382" w:rsidP="00D91382">
            <w:pPr>
              <w:spacing w:line="360" w:lineRule="auto"/>
              <w:jc w:val="center"/>
              <w:rPr>
                <w:rFonts w:ascii="Times New Roman" w:hAnsi="Times New Roman"/>
                <w:b/>
                <w:bCs/>
                <w:color w:val="0D0D0D" w:themeColor="text1" w:themeTint="F2"/>
                <w:sz w:val="28"/>
                <w:szCs w:val="28"/>
              </w:rPr>
            </w:pPr>
            <w:r w:rsidRPr="00933710">
              <w:rPr>
                <w:rFonts w:ascii="Times New Roman" w:hAnsi="Times New Roman"/>
                <w:b/>
                <w:bCs/>
                <w:color w:val="0D0D0D" w:themeColor="text1" w:themeTint="F2"/>
                <w:sz w:val="28"/>
                <w:szCs w:val="28"/>
              </w:rPr>
              <w:t>Operating System</w:t>
            </w:r>
          </w:p>
        </w:tc>
        <w:tc>
          <w:tcPr>
            <w:tcW w:w="4675" w:type="dxa"/>
            <w:vAlign w:val="center"/>
          </w:tcPr>
          <w:p w:rsidR="00D91382" w:rsidRDefault="00D91382" w:rsidP="00D91382">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Windows 11</w:t>
            </w:r>
          </w:p>
        </w:tc>
      </w:tr>
      <w:tr w:rsidR="00D91382" w:rsidTr="00D91382">
        <w:tc>
          <w:tcPr>
            <w:tcW w:w="4675" w:type="dxa"/>
            <w:vAlign w:val="center"/>
          </w:tcPr>
          <w:p w:rsidR="00D91382" w:rsidRPr="00933710" w:rsidRDefault="00D91382" w:rsidP="00D91382">
            <w:pPr>
              <w:spacing w:line="360" w:lineRule="auto"/>
              <w:jc w:val="center"/>
              <w:rPr>
                <w:rFonts w:ascii="Times New Roman" w:hAnsi="Times New Roman"/>
                <w:b/>
                <w:bCs/>
                <w:color w:val="0D0D0D" w:themeColor="text1" w:themeTint="F2"/>
                <w:sz w:val="28"/>
                <w:szCs w:val="28"/>
              </w:rPr>
            </w:pPr>
            <w:r w:rsidRPr="00933710">
              <w:rPr>
                <w:rFonts w:ascii="Times New Roman" w:hAnsi="Times New Roman"/>
                <w:b/>
                <w:bCs/>
                <w:color w:val="0D0D0D" w:themeColor="text1" w:themeTint="F2"/>
                <w:sz w:val="28"/>
                <w:szCs w:val="28"/>
              </w:rPr>
              <w:t>Front-end</w:t>
            </w:r>
          </w:p>
        </w:tc>
        <w:tc>
          <w:tcPr>
            <w:tcW w:w="4675" w:type="dxa"/>
            <w:vAlign w:val="center"/>
          </w:tcPr>
          <w:p w:rsidR="00D91382" w:rsidRDefault="00D91382" w:rsidP="00D91382">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 xml:space="preserve">Html, </w:t>
            </w:r>
            <w:proofErr w:type="spellStart"/>
            <w:r>
              <w:rPr>
                <w:rFonts w:ascii="Times New Roman" w:hAnsi="Times New Roman"/>
                <w:color w:val="0D0D0D" w:themeColor="text1" w:themeTint="F2"/>
                <w:sz w:val="28"/>
                <w:szCs w:val="28"/>
              </w:rPr>
              <w:t>CSS</w:t>
            </w:r>
            <w:proofErr w:type="spellEnd"/>
            <w:r>
              <w:rPr>
                <w:rFonts w:ascii="Times New Roman" w:hAnsi="Times New Roman"/>
                <w:color w:val="0D0D0D" w:themeColor="text1" w:themeTint="F2"/>
                <w:sz w:val="28"/>
                <w:szCs w:val="28"/>
              </w:rPr>
              <w:t>, JavaScript, React</w:t>
            </w:r>
          </w:p>
        </w:tc>
      </w:tr>
      <w:tr w:rsidR="00D91382" w:rsidTr="00D91382">
        <w:tc>
          <w:tcPr>
            <w:tcW w:w="4675" w:type="dxa"/>
            <w:vAlign w:val="center"/>
          </w:tcPr>
          <w:p w:rsidR="00D91382" w:rsidRPr="00933710" w:rsidRDefault="00D91382" w:rsidP="00D91382">
            <w:pPr>
              <w:spacing w:line="360" w:lineRule="auto"/>
              <w:jc w:val="center"/>
              <w:rPr>
                <w:rFonts w:ascii="Times New Roman" w:hAnsi="Times New Roman"/>
                <w:b/>
                <w:bCs/>
                <w:color w:val="0D0D0D" w:themeColor="text1" w:themeTint="F2"/>
                <w:sz w:val="28"/>
                <w:szCs w:val="28"/>
              </w:rPr>
            </w:pPr>
            <w:r w:rsidRPr="00933710">
              <w:rPr>
                <w:rFonts w:ascii="Times New Roman" w:hAnsi="Times New Roman"/>
                <w:b/>
                <w:bCs/>
                <w:color w:val="0D0D0D" w:themeColor="text1" w:themeTint="F2"/>
                <w:sz w:val="28"/>
                <w:szCs w:val="28"/>
              </w:rPr>
              <w:t>Back-end</w:t>
            </w:r>
          </w:p>
        </w:tc>
        <w:tc>
          <w:tcPr>
            <w:tcW w:w="4675" w:type="dxa"/>
            <w:vAlign w:val="center"/>
          </w:tcPr>
          <w:p w:rsidR="00D91382" w:rsidRDefault="009869D8" w:rsidP="00D91382">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Flask, Python, MongoDB</w:t>
            </w:r>
          </w:p>
        </w:tc>
      </w:tr>
      <w:tr w:rsidR="00D91382" w:rsidTr="00D91382">
        <w:tc>
          <w:tcPr>
            <w:tcW w:w="4675" w:type="dxa"/>
            <w:vAlign w:val="center"/>
          </w:tcPr>
          <w:p w:rsidR="00D91382" w:rsidRPr="00933710" w:rsidRDefault="00D91382" w:rsidP="00D91382">
            <w:pPr>
              <w:spacing w:line="360" w:lineRule="auto"/>
              <w:jc w:val="center"/>
              <w:rPr>
                <w:rFonts w:ascii="Times New Roman" w:hAnsi="Times New Roman"/>
                <w:b/>
                <w:bCs/>
                <w:color w:val="0D0D0D" w:themeColor="text1" w:themeTint="F2"/>
                <w:sz w:val="28"/>
                <w:szCs w:val="28"/>
              </w:rPr>
            </w:pPr>
            <w:r w:rsidRPr="00933710">
              <w:rPr>
                <w:rFonts w:ascii="Times New Roman" w:hAnsi="Times New Roman"/>
                <w:b/>
                <w:bCs/>
                <w:color w:val="0D0D0D" w:themeColor="text1" w:themeTint="F2"/>
                <w:sz w:val="28"/>
                <w:szCs w:val="28"/>
              </w:rPr>
              <w:t>Tools</w:t>
            </w:r>
          </w:p>
        </w:tc>
        <w:tc>
          <w:tcPr>
            <w:tcW w:w="4675" w:type="dxa"/>
            <w:vAlign w:val="center"/>
          </w:tcPr>
          <w:p w:rsidR="00D91382" w:rsidRDefault="002C36B4" w:rsidP="00D91382">
            <w:pPr>
              <w:spacing w:line="360" w:lineRule="auto"/>
              <w:jc w:val="center"/>
              <w:rPr>
                <w:rFonts w:ascii="Times New Roman" w:hAnsi="Times New Roman"/>
                <w:color w:val="0D0D0D" w:themeColor="text1" w:themeTint="F2"/>
                <w:sz w:val="28"/>
                <w:szCs w:val="28"/>
              </w:rPr>
            </w:pPr>
            <w:proofErr w:type="spellStart"/>
            <w:r>
              <w:rPr>
                <w:rFonts w:ascii="Times New Roman" w:hAnsi="Times New Roman"/>
                <w:color w:val="0D0D0D" w:themeColor="text1" w:themeTint="F2"/>
                <w:sz w:val="28"/>
                <w:szCs w:val="28"/>
              </w:rPr>
              <w:t>VSCode</w:t>
            </w:r>
            <w:proofErr w:type="spellEnd"/>
            <w:r>
              <w:rPr>
                <w:rFonts w:ascii="Times New Roman" w:hAnsi="Times New Roman"/>
                <w:color w:val="0D0D0D" w:themeColor="text1" w:themeTint="F2"/>
                <w:sz w:val="28"/>
                <w:szCs w:val="28"/>
              </w:rPr>
              <w:t xml:space="preserve">, </w:t>
            </w:r>
            <w:proofErr w:type="spellStart"/>
            <w:r>
              <w:rPr>
                <w:rFonts w:ascii="Times New Roman" w:hAnsi="Times New Roman"/>
                <w:color w:val="0D0D0D" w:themeColor="text1" w:themeTint="F2"/>
                <w:sz w:val="28"/>
                <w:szCs w:val="28"/>
              </w:rPr>
              <w:t>MongoCompass</w:t>
            </w:r>
            <w:proofErr w:type="spellEnd"/>
          </w:p>
        </w:tc>
      </w:tr>
      <w:tr w:rsidR="00D91382" w:rsidTr="00D91382">
        <w:tc>
          <w:tcPr>
            <w:tcW w:w="4675" w:type="dxa"/>
            <w:vAlign w:val="center"/>
          </w:tcPr>
          <w:p w:rsidR="00D91382" w:rsidRPr="00933710" w:rsidRDefault="00D91382" w:rsidP="00D91382">
            <w:pPr>
              <w:spacing w:line="360" w:lineRule="auto"/>
              <w:jc w:val="center"/>
              <w:rPr>
                <w:rFonts w:ascii="Times New Roman" w:hAnsi="Times New Roman"/>
                <w:b/>
                <w:bCs/>
                <w:color w:val="0D0D0D" w:themeColor="text1" w:themeTint="F2"/>
                <w:sz w:val="28"/>
                <w:szCs w:val="28"/>
              </w:rPr>
            </w:pPr>
            <w:r w:rsidRPr="00933710">
              <w:rPr>
                <w:rFonts w:ascii="Times New Roman" w:hAnsi="Times New Roman"/>
                <w:b/>
                <w:bCs/>
                <w:color w:val="0D0D0D" w:themeColor="text1" w:themeTint="F2"/>
                <w:sz w:val="28"/>
                <w:szCs w:val="28"/>
              </w:rPr>
              <w:t>Documentation Tools</w:t>
            </w:r>
          </w:p>
        </w:tc>
        <w:tc>
          <w:tcPr>
            <w:tcW w:w="4675" w:type="dxa"/>
            <w:vAlign w:val="center"/>
          </w:tcPr>
          <w:p w:rsidR="00D91382" w:rsidRDefault="002C36B4" w:rsidP="00D91382">
            <w:pPr>
              <w:spacing w:line="360" w:lineRule="auto"/>
              <w:jc w:val="center"/>
              <w:rPr>
                <w:rFonts w:ascii="Times New Roman" w:hAnsi="Times New Roman"/>
                <w:color w:val="0D0D0D" w:themeColor="text1" w:themeTint="F2"/>
                <w:sz w:val="28"/>
                <w:szCs w:val="28"/>
              </w:rPr>
            </w:pPr>
            <w:r>
              <w:rPr>
                <w:rFonts w:ascii="Times New Roman" w:hAnsi="Times New Roman"/>
                <w:color w:val="0D0D0D" w:themeColor="text1" w:themeTint="F2"/>
                <w:sz w:val="28"/>
                <w:szCs w:val="28"/>
              </w:rPr>
              <w:t>Microsoft Word 2013</w:t>
            </w:r>
          </w:p>
        </w:tc>
      </w:tr>
    </w:tbl>
    <w:p w:rsidR="00933710" w:rsidRDefault="00933710" w:rsidP="0018700C">
      <w:pPr>
        <w:spacing w:line="360" w:lineRule="auto"/>
        <w:jc w:val="both"/>
        <w:rPr>
          <w:rFonts w:ascii="Times New Roman" w:hAnsi="Times New Roman"/>
          <w:color w:val="0D0D0D" w:themeColor="text1" w:themeTint="F2"/>
          <w:sz w:val="28"/>
          <w:szCs w:val="28"/>
        </w:rPr>
      </w:pPr>
    </w:p>
    <w:p w:rsidR="00933710" w:rsidRDefault="00933710">
      <w:pPr>
        <w:spacing w:after="160" w:line="259" w:lineRule="auto"/>
        <w:rPr>
          <w:rFonts w:ascii="Times New Roman" w:hAnsi="Times New Roman"/>
          <w:color w:val="0D0D0D" w:themeColor="text1" w:themeTint="F2"/>
          <w:sz w:val="28"/>
          <w:szCs w:val="28"/>
        </w:rPr>
      </w:pPr>
      <w:r>
        <w:rPr>
          <w:rFonts w:ascii="Times New Roman" w:hAnsi="Times New Roman"/>
          <w:color w:val="0D0D0D" w:themeColor="text1" w:themeTint="F2"/>
          <w:sz w:val="28"/>
          <w:szCs w:val="28"/>
        </w:rPr>
        <w:br w:type="page"/>
      </w:r>
    </w:p>
    <w:p w:rsidR="00D91382" w:rsidRDefault="00D91382" w:rsidP="0018700C">
      <w:pPr>
        <w:spacing w:line="360" w:lineRule="auto"/>
        <w:jc w:val="both"/>
        <w:rPr>
          <w:rFonts w:ascii="Times New Roman" w:hAnsi="Times New Roman"/>
          <w:color w:val="0D0D0D" w:themeColor="text1" w:themeTint="F2"/>
          <w:sz w:val="28"/>
          <w:szCs w:val="28"/>
        </w:rPr>
      </w:pPr>
    </w:p>
    <w:p w:rsidR="00933710" w:rsidRPr="005E703F" w:rsidRDefault="00933710" w:rsidP="005E703F">
      <w:pPr>
        <w:spacing w:line="360" w:lineRule="auto"/>
        <w:jc w:val="center"/>
        <w:rPr>
          <w:rFonts w:ascii="Times New Roman" w:hAnsi="Times New Roman"/>
          <w:b/>
          <w:bCs/>
          <w:color w:val="0D0D0D" w:themeColor="text1" w:themeTint="F2"/>
          <w:sz w:val="36"/>
          <w:szCs w:val="36"/>
          <w:u w:val="single"/>
        </w:rPr>
      </w:pPr>
      <w:r w:rsidRPr="005E703F">
        <w:rPr>
          <w:rFonts w:ascii="Times New Roman" w:hAnsi="Times New Roman"/>
          <w:b/>
          <w:bCs/>
          <w:color w:val="0D0D0D" w:themeColor="text1" w:themeTint="F2"/>
          <w:sz w:val="36"/>
          <w:szCs w:val="36"/>
          <w:u w:val="single"/>
        </w:rPr>
        <w:t>Details of Software</w:t>
      </w:r>
    </w:p>
    <w:p w:rsidR="005E703F" w:rsidRDefault="005E703F" w:rsidP="0018700C">
      <w:pPr>
        <w:spacing w:line="360" w:lineRule="auto"/>
        <w:jc w:val="both"/>
        <w:rPr>
          <w:rFonts w:ascii="Times New Roman" w:hAnsi="Times New Roman"/>
          <w:color w:val="0D0D0D" w:themeColor="text1" w:themeTint="F2"/>
          <w:sz w:val="28"/>
          <w:szCs w:val="28"/>
        </w:rPr>
      </w:pPr>
    </w:p>
    <w:p w:rsidR="00933710" w:rsidRDefault="00933710" w:rsidP="0018700C">
      <w:pPr>
        <w:spacing w:line="360" w:lineRule="auto"/>
        <w:jc w:val="both"/>
        <w:rPr>
          <w:rFonts w:ascii="Times New Roman" w:hAnsi="Times New Roman"/>
          <w:color w:val="0D0D0D" w:themeColor="text1" w:themeTint="F2"/>
          <w:sz w:val="28"/>
          <w:szCs w:val="28"/>
        </w:rPr>
      </w:pPr>
      <w:bookmarkStart w:id="0" w:name="_GoBack"/>
      <w:bookmarkEnd w:id="0"/>
      <w:r>
        <w:rPr>
          <w:rFonts w:ascii="Times New Roman" w:hAnsi="Times New Roman"/>
          <w:color w:val="0D0D0D" w:themeColor="text1" w:themeTint="F2"/>
          <w:sz w:val="28"/>
          <w:szCs w:val="28"/>
        </w:rPr>
        <w:t>Overview of Frontend</w:t>
      </w:r>
    </w:p>
    <w:p w:rsidR="00933710" w:rsidRDefault="00933710" w:rsidP="0018700C">
      <w:pPr>
        <w:spacing w:line="360" w:lineRule="auto"/>
        <w:jc w:val="both"/>
        <w:rPr>
          <w:rFonts w:ascii="Times New Roman" w:hAnsi="Times New Roman"/>
          <w:color w:val="0D0D0D" w:themeColor="text1" w:themeTint="F2"/>
          <w:sz w:val="28"/>
          <w:szCs w:val="28"/>
        </w:rPr>
      </w:pPr>
    </w:p>
    <w:p w:rsidR="00933710" w:rsidRPr="00E75FC6" w:rsidRDefault="00933710" w:rsidP="0018700C">
      <w:pPr>
        <w:spacing w:line="360" w:lineRule="auto"/>
        <w:jc w:val="both"/>
        <w:rPr>
          <w:rFonts w:ascii="Times New Roman" w:hAnsi="Times New Roman"/>
          <w:color w:val="0D0D0D" w:themeColor="text1" w:themeTint="F2"/>
          <w:sz w:val="28"/>
          <w:szCs w:val="28"/>
        </w:rPr>
      </w:pPr>
      <w:r>
        <w:rPr>
          <w:rFonts w:ascii="Times New Roman" w:hAnsi="Times New Roman"/>
          <w:color w:val="0D0D0D" w:themeColor="text1" w:themeTint="F2"/>
          <w:sz w:val="28"/>
          <w:szCs w:val="28"/>
        </w:rPr>
        <w:t>Overview of Backend</w:t>
      </w:r>
    </w:p>
    <w:sectPr w:rsidR="00933710" w:rsidRPr="00E75FC6" w:rsidSect="0062010D">
      <w:footerReference w:type="default" r:id="rId8"/>
      <w:pgSz w:w="12240" w:h="15840"/>
      <w:pgMar w:top="144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15A1" w:rsidRDefault="009D15A1" w:rsidP="00C06607">
      <w:pPr>
        <w:spacing w:after="0" w:line="240" w:lineRule="auto"/>
      </w:pPr>
      <w:r>
        <w:separator/>
      </w:r>
    </w:p>
  </w:endnote>
  <w:endnote w:type="continuationSeparator" w:id="0">
    <w:p w:rsidR="009D15A1" w:rsidRDefault="009D15A1" w:rsidP="00C066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1481010"/>
      <w:docPartObj>
        <w:docPartGallery w:val="Page Numbers (Bottom of Page)"/>
        <w:docPartUnique/>
      </w:docPartObj>
    </w:sdtPr>
    <w:sdtEndPr>
      <w:rPr>
        <w:noProof/>
      </w:rPr>
    </w:sdtEndPr>
    <w:sdtContent>
      <w:p w:rsidR="00E75FC6" w:rsidRDefault="00E75FC6">
        <w:pPr>
          <w:pStyle w:val="Footer"/>
          <w:jc w:val="center"/>
        </w:pPr>
        <w:r>
          <w:fldChar w:fldCharType="begin"/>
        </w:r>
        <w:r>
          <w:instrText xml:space="preserve"> PAGE   \* MERGEFORMAT </w:instrText>
        </w:r>
        <w:r>
          <w:fldChar w:fldCharType="separate"/>
        </w:r>
        <w:r w:rsidR="005E703F">
          <w:rPr>
            <w:noProof/>
          </w:rPr>
          <w:t>7</w:t>
        </w:r>
        <w:r>
          <w:rPr>
            <w:noProof/>
          </w:rPr>
          <w:fldChar w:fldCharType="end"/>
        </w:r>
      </w:p>
    </w:sdtContent>
  </w:sdt>
  <w:p w:rsidR="00E75FC6" w:rsidRDefault="00E75F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15A1" w:rsidRDefault="009D15A1" w:rsidP="00C06607">
      <w:pPr>
        <w:spacing w:after="0" w:line="240" w:lineRule="auto"/>
      </w:pPr>
      <w:r>
        <w:separator/>
      </w:r>
    </w:p>
  </w:footnote>
  <w:footnote w:type="continuationSeparator" w:id="0">
    <w:p w:rsidR="009D15A1" w:rsidRDefault="009D15A1" w:rsidP="00C066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E3D60B18"/>
    <w:lvl w:ilvl="0">
      <w:numFmt w:val="bullet"/>
      <w:lvlText w:val="*"/>
      <w:lvlJc w:val="left"/>
    </w:lvl>
  </w:abstractNum>
  <w:abstractNum w:abstractNumId="1" w15:restartNumberingAfterBreak="0">
    <w:nsid w:val="00000006"/>
    <w:multiLevelType w:val="singleLevel"/>
    <w:tmpl w:val="00000006"/>
    <w:name w:val="WW8Num18"/>
    <w:lvl w:ilvl="0">
      <w:start w:val="1"/>
      <w:numFmt w:val="bullet"/>
      <w:lvlText w:val=""/>
      <w:lvlJc w:val="left"/>
      <w:pPr>
        <w:tabs>
          <w:tab w:val="num" w:pos="720"/>
        </w:tabs>
        <w:ind w:left="720" w:hanging="360"/>
      </w:pPr>
      <w:rPr>
        <w:rFonts w:ascii="Symbol" w:hAnsi="Symbol" w:cs="Symbol"/>
      </w:rPr>
    </w:lvl>
  </w:abstractNum>
  <w:abstractNum w:abstractNumId="2" w15:restartNumberingAfterBreak="0">
    <w:nsid w:val="00000008"/>
    <w:multiLevelType w:val="singleLevel"/>
    <w:tmpl w:val="00000008"/>
    <w:name w:val="WW8Num23"/>
    <w:lvl w:ilvl="0">
      <w:start w:val="1"/>
      <w:numFmt w:val="decimal"/>
      <w:lvlText w:val="%1."/>
      <w:lvlJc w:val="left"/>
      <w:pPr>
        <w:tabs>
          <w:tab w:val="num" w:pos="0"/>
        </w:tabs>
        <w:ind w:left="540" w:hanging="360"/>
      </w:pPr>
    </w:lvl>
  </w:abstractNum>
  <w:abstractNum w:abstractNumId="3" w15:restartNumberingAfterBreak="0">
    <w:nsid w:val="0000000F"/>
    <w:multiLevelType w:val="singleLevel"/>
    <w:tmpl w:val="0000000F"/>
    <w:name w:val="WW8Num33"/>
    <w:lvl w:ilvl="0">
      <w:start w:val="1"/>
      <w:numFmt w:val="bullet"/>
      <w:lvlText w:val=""/>
      <w:lvlJc w:val="left"/>
      <w:pPr>
        <w:tabs>
          <w:tab w:val="num" w:pos="720"/>
        </w:tabs>
        <w:ind w:left="720" w:hanging="360"/>
      </w:pPr>
      <w:rPr>
        <w:rFonts w:ascii="Symbol" w:hAnsi="Symbol" w:cs="Symbol"/>
      </w:rPr>
    </w:lvl>
  </w:abstractNum>
  <w:abstractNum w:abstractNumId="4" w15:restartNumberingAfterBreak="0">
    <w:nsid w:val="00000011"/>
    <w:multiLevelType w:val="multilevel"/>
    <w:tmpl w:val="00000011"/>
    <w:lvl w:ilvl="0">
      <w:start w:val="1"/>
      <w:numFmt w:val="decimal"/>
      <w:lvlText w:val="%1."/>
      <w:lvlJc w:val="left"/>
      <w:pPr>
        <w:tabs>
          <w:tab w:val="num" w:pos="1185"/>
        </w:tabs>
        <w:ind w:left="1185"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332C27"/>
    <w:multiLevelType w:val="hybridMultilevel"/>
    <w:tmpl w:val="196C8B18"/>
    <w:lvl w:ilvl="0" w:tplc="085E67BC">
      <w:start w:val="1"/>
      <w:numFmt w:val="decimal"/>
      <w:lvlText w:val="%1."/>
      <w:lvlJc w:val="left"/>
      <w:pPr>
        <w:ind w:left="3240" w:hanging="360"/>
      </w:pPr>
      <w:rPr>
        <w:rFonts w:hint="default"/>
        <w:sz w:val="32"/>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6" w15:restartNumberingAfterBreak="0">
    <w:nsid w:val="07851F79"/>
    <w:multiLevelType w:val="multilevel"/>
    <w:tmpl w:val="1D128838"/>
    <w:lvl w:ilvl="0">
      <w:start w:val="2"/>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7" w15:restartNumberingAfterBreak="0">
    <w:nsid w:val="10EB4ABA"/>
    <w:multiLevelType w:val="hybridMultilevel"/>
    <w:tmpl w:val="32787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08664F"/>
    <w:multiLevelType w:val="hybridMultilevel"/>
    <w:tmpl w:val="87703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7447CD"/>
    <w:multiLevelType w:val="hybridMultilevel"/>
    <w:tmpl w:val="FD52BD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56A5254"/>
    <w:multiLevelType w:val="hybridMultilevel"/>
    <w:tmpl w:val="5EB4A3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0746A48"/>
    <w:multiLevelType w:val="hybridMultilevel"/>
    <w:tmpl w:val="52AE7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885612"/>
    <w:multiLevelType w:val="hybridMultilevel"/>
    <w:tmpl w:val="97C85BC0"/>
    <w:lvl w:ilvl="0" w:tplc="C7F8F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D95D8B"/>
    <w:multiLevelType w:val="hybridMultilevel"/>
    <w:tmpl w:val="D0F878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65E4FC1"/>
    <w:multiLevelType w:val="hybridMultilevel"/>
    <w:tmpl w:val="AF92E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283ABF"/>
    <w:multiLevelType w:val="hybridMultilevel"/>
    <w:tmpl w:val="F96E744E"/>
    <w:lvl w:ilvl="0" w:tplc="648238D2">
      <w:start w:val="1"/>
      <w:numFmt w:val="decimal"/>
      <w:lvlText w:val="%1."/>
      <w:lvlJc w:val="left"/>
      <w:pPr>
        <w:tabs>
          <w:tab w:val="num" w:pos="720"/>
        </w:tabs>
        <w:ind w:left="720" w:hanging="360"/>
      </w:pPr>
    </w:lvl>
    <w:lvl w:ilvl="1" w:tplc="4F9C9AC0" w:tentative="1">
      <w:start w:val="1"/>
      <w:numFmt w:val="decimal"/>
      <w:lvlText w:val="%2."/>
      <w:lvlJc w:val="left"/>
      <w:pPr>
        <w:tabs>
          <w:tab w:val="num" w:pos="1440"/>
        </w:tabs>
        <w:ind w:left="1440" w:hanging="360"/>
      </w:pPr>
    </w:lvl>
    <w:lvl w:ilvl="2" w:tplc="3B92C35C" w:tentative="1">
      <w:start w:val="1"/>
      <w:numFmt w:val="decimal"/>
      <w:lvlText w:val="%3."/>
      <w:lvlJc w:val="left"/>
      <w:pPr>
        <w:tabs>
          <w:tab w:val="num" w:pos="2160"/>
        </w:tabs>
        <w:ind w:left="2160" w:hanging="360"/>
      </w:pPr>
    </w:lvl>
    <w:lvl w:ilvl="3" w:tplc="25DE163A" w:tentative="1">
      <w:start w:val="1"/>
      <w:numFmt w:val="decimal"/>
      <w:lvlText w:val="%4."/>
      <w:lvlJc w:val="left"/>
      <w:pPr>
        <w:tabs>
          <w:tab w:val="num" w:pos="2880"/>
        </w:tabs>
        <w:ind w:left="2880" w:hanging="360"/>
      </w:pPr>
    </w:lvl>
    <w:lvl w:ilvl="4" w:tplc="F46C755E" w:tentative="1">
      <w:start w:val="1"/>
      <w:numFmt w:val="decimal"/>
      <w:lvlText w:val="%5."/>
      <w:lvlJc w:val="left"/>
      <w:pPr>
        <w:tabs>
          <w:tab w:val="num" w:pos="3600"/>
        </w:tabs>
        <w:ind w:left="3600" w:hanging="360"/>
      </w:pPr>
    </w:lvl>
    <w:lvl w:ilvl="5" w:tplc="F6A6FA2E" w:tentative="1">
      <w:start w:val="1"/>
      <w:numFmt w:val="decimal"/>
      <w:lvlText w:val="%6."/>
      <w:lvlJc w:val="left"/>
      <w:pPr>
        <w:tabs>
          <w:tab w:val="num" w:pos="4320"/>
        </w:tabs>
        <w:ind w:left="4320" w:hanging="360"/>
      </w:pPr>
    </w:lvl>
    <w:lvl w:ilvl="6" w:tplc="640CBD20" w:tentative="1">
      <w:start w:val="1"/>
      <w:numFmt w:val="decimal"/>
      <w:lvlText w:val="%7."/>
      <w:lvlJc w:val="left"/>
      <w:pPr>
        <w:tabs>
          <w:tab w:val="num" w:pos="5040"/>
        </w:tabs>
        <w:ind w:left="5040" w:hanging="360"/>
      </w:pPr>
    </w:lvl>
    <w:lvl w:ilvl="7" w:tplc="2A5096C8" w:tentative="1">
      <w:start w:val="1"/>
      <w:numFmt w:val="decimal"/>
      <w:lvlText w:val="%8."/>
      <w:lvlJc w:val="left"/>
      <w:pPr>
        <w:tabs>
          <w:tab w:val="num" w:pos="5760"/>
        </w:tabs>
        <w:ind w:left="5760" w:hanging="360"/>
      </w:pPr>
    </w:lvl>
    <w:lvl w:ilvl="8" w:tplc="0CD0D064" w:tentative="1">
      <w:start w:val="1"/>
      <w:numFmt w:val="decimal"/>
      <w:lvlText w:val="%9."/>
      <w:lvlJc w:val="left"/>
      <w:pPr>
        <w:tabs>
          <w:tab w:val="num" w:pos="6480"/>
        </w:tabs>
        <w:ind w:left="6480" w:hanging="360"/>
      </w:pPr>
    </w:lvl>
  </w:abstractNum>
  <w:abstractNum w:abstractNumId="16" w15:restartNumberingAfterBreak="0">
    <w:nsid w:val="4E0D121A"/>
    <w:multiLevelType w:val="hybridMultilevel"/>
    <w:tmpl w:val="621089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503F4B91"/>
    <w:multiLevelType w:val="hybridMultilevel"/>
    <w:tmpl w:val="61CAFDB0"/>
    <w:lvl w:ilvl="0" w:tplc="9A4491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A6793"/>
    <w:multiLevelType w:val="hybridMultilevel"/>
    <w:tmpl w:val="63F8B85E"/>
    <w:lvl w:ilvl="0" w:tplc="154C81BA">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9" w15:restartNumberingAfterBreak="0">
    <w:nsid w:val="5A2505D9"/>
    <w:multiLevelType w:val="hybridMultilevel"/>
    <w:tmpl w:val="5DEC9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BCB5665"/>
    <w:multiLevelType w:val="hybridMultilevel"/>
    <w:tmpl w:val="2C225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F46B95"/>
    <w:multiLevelType w:val="hybridMultilevel"/>
    <w:tmpl w:val="16B6A4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67B266F1"/>
    <w:multiLevelType w:val="hybridMultilevel"/>
    <w:tmpl w:val="02B898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A9700BE"/>
    <w:multiLevelType w:val="hybridMultilevel"/>
    <w:tmpl w:val="5B509CD6"/>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DD6017A"/>
    <w:multiLevelType w:val="hybridMultilevel"/>
    <w:tmpl w:val="A47CB1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252B95"/>
    <w:multiLevelType w:val="hybridMultilevel"/>
    <w:tmpl w:val="6EC273F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A4B6292"/>
    <w:multiLevelType w:val="hybridMultilevel"/>
    <w:tmpl w:val="6C16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5E48C0"/>
    <w:multiLevelType w:val="hybridMultilevel"/>
    <w:tmpl w:val="3F4EF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0"/>
    <w:lvlOverride w:ilvl="0">
      <w:lvl w:ilvl="0">
        <w:numFmt w:val="bullet"/>
        <w:lvlText w:val=""/>
        <w:legacy w:legacy="1" w:legacySpace="0" w:legacyIndent="360"/>
        <w:lvlJc w:val="left"/>
        <w:rPr>
          <w:rFonts w:ascii="Symbol" w:hAnsi="Symbol" w:hint="default"/>
        </w:rPr>
      </w:lvl>
    </w:lvlOverride>
  </w:num>
  <w:num w:numId="4">
    <w:abstractNumId w:val="22"/>
  </w:num>
  <w:num w:numId="5">
    <w:abstractNumId w:val="20"/>
  </w:num>
  <w:num w:numId="6">
    <w:abstractNumId w:val="8"/>
  </w:num>
  <w:num w:numId="7">
    <w:abstractNumId w:val="23"/>
  </w:num>
  <w:num w:numId="8">
    <w:abstractNumId w:val="26"/>
  </w:num>
  <w:num w:numId="9">
    <w:abstractNumId w:val="13"/>
  </w:num>
  <w:num w:numId="10">
    <w:abstractNumId w:val="25"/>
  </w:num>
  <w:num w:numId="11">
    <w:abstractNumId w:val="6"/>
  </w:num>
  <w:num w:numId="12">
    <w:abstractNumId w:val="4"/>
  </w:num>
  <w:num w:numId="13">
    <w:abstractNumId w:val="1"/>
  </w:num>
  <w:num w:numId="14">
    <w:abstractNumId w:val="3"/>
  </w:num>
  <w:num w:numId="15">
    <w:abstractNumId w:val="2"/>
  </w:num>
  <w:num w:numId="16">
    <w:abstractNumId w:val="19"/>
  </w:num>
  <w:num w:numId="17">
    <w:abstractNumId w:val="16"/>
  </w:num>
  <w:num w:numId="18">
    <w:abstractNumId w:val="16"/>
  </w:num>
  <w:num w:numId="19">
    <w:abstractNumId w:val="14"/>
  </w:num>
  <w:num w:numId="20">
    <w:abstractNumId w:val="10"/>
  </w:num>
  <w:num w:numId="21">
    <w:abstractNumId w:val="21"/>
  </w:num>
  <w:num w:numId="22">
    <w:abstractNumId w:val="9"/>
  </w:num>
  <w:num w:numId="23">
    <w:abstractNumId w:val="5"/>
  </w:num>
  <w:num w:numId="24">
    <w:abstractNumId w:val="15"/>
  </w:num>
  <w:num w:numId="25">
    <w:abstractNumId w:val="7"/>
  </w:num>
  <w:num w:numId="26">
    <w:abstractNumId w:val="18"/>
  </w:num>
  <w:num w:numId="27">
    <w:abstractNumId w:val="11"/>
  </w:num>
  <w:num w:numId="28">
    <w:abstractNumId w:val="27"/>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E0NTQwMTcysjQ0MLRU0lEKTi0uzszPAykwrAUAYfn6diwAAAA="/>
  </w:docVars>
  <w:rsids>
    <w:rsidRoot w:val="0062010D"/>
    <w:rsid w:val="00007C4A"/>
    <w:rsid w:val="00011873"/>
    <w:rsid w:val="00015F41"/>
    <w:rsid w:val="00017B3A"/>
    <w:rsid w:val="00055298"/>
    <w:rsid w:val="00055402"/>
    <w:rsid w:val="00055B9E"/>
    <w:rsid w:val="000665F6"/>
    <w:rsid w:val="00075DA9"/>
    <w:rsid w:val="0009022E"/>
    <w:rsid w:val="000A1011"/>
    <w:rsid w:val="000C2202"/>
    <w:rsid w:val="0010093C"/>
    <w:rsid w:val="0011467A"/>
    <w:rsid w:val="00130DE4"/>
    <w:rsid w:val="001437C4"/>
    <w:rsid w:val="00155B06"/>
    <w:rsid w:val="001746B9"/>
    <w:rsid w:val="0017505A"/>
    <w:rsid w:val="0018580A"/>
    <w:rsid w:val="0018700C"/>
    <w:rsid w:val="001A5FDB"/>
    <w:rsid w:val="001A7C2A"/>
    <w:rsid w:val="001B087F"/>
    <w:rsid w:val="001C4EA8"/>
    <w:rsid w:val="001C7C71"/>
    <w:rsid w:val="001F26CF"/>
    <w:rsid w:val="001F7460"/>
    <w:rsid w:val="00212259"/>
    <w:rsid w:val="00212D24"/>
    <w:rsid w:val="00220C0C"/>
    <w:rsid w:val="00241D93"/>
    <w:rsid w:val="002551E6"/>
    <w:rsid w:val="00257506"/>
    <w:rsid w:val="002828AE"/>
    <w:rsid w:val="00282F20"/>
    <w:rsid w:val="00283CC8"/>
    <w:rsid w:val="00294DCB"/>
    <w:rsid w:val="002C36B4"/>
    <w:rsid w:val="002D60A2"/>
    <w:rsid w:val="002D72A4"/>
    <w:rsid w:val="00306A35"/>
    <w:rsid w:val="00316FA5"/>
    <w:rsid w:val="00326CFC"/>
    <w:rsid w:val="003447F3"/>
    <w:rsid w:val="00371DE8"/>
    <w:rsid w:val="003831C2"/>
    <w:rsid w:val="003945E3"/>
    <w:rsid w:val="0039773F"/>
    <w:rsid w:val="003D15C4"/>
    <w:rsid w:val="003F3E09"/>
    <w:rsid w:val="00430370"/>
    <w:rsid w:val="00430882"/>
    <w:rsid w:val="0043158D"/>
    <w:rsid w:val="00441729"/>
    <w:rsid w:val="00446CDE"/>
    <w:rsid w:val="00447C17"/>
    <w:rsid w:val="00453262"/>
    <w:rsid w:val="00470F2E"/>
    <w:rsid w:val="00472100"/>
    <w:rsid w:val="00485674"/>
    <w:rsid w:val="004C12F2"/>
    <w:rsid w:val="004C2199"/>
    <w:rsid w:val="004C4EBA"/>
    <w:rsid w:val="004D0469"/>
    <w:rsid w:val="004D21CB"/>
    <w:rsid w:val="004E7C11"/>
    <w:rsid w:val="005566A1"/>
    <w:rsid w:val="005570EC"/>
    <w:rsid w:val="00573637"/>
    <w:rsid w:val="00596BCA"/>
    <w:rsid w:val="005A6177"/>
    <w:rsid w:val="005B5015"/>
    <w:rsid w:val="005C5035"/>
    <w:rsid w:val="005C5A8F"/>
    <w:rsid w:val="005D400F"/>
    <w:rsid w:val="005E703F"/>
    <w:rsid w:val="0062010D"/>
    <w:rsid w:val="00622A23"/>
    <w:rsid w:val="00625269"/>
    <w:rsid w:val="00643874"/>
    <w:rsid w:val="00653A93"/>
    <w:rsid w:val="006A35D2"/>
    <w:rsid w:val="006A5A06"/>
    <w:rsid w:val="006D66E9"/>
    <w:rsid w:val="006D67CB"/>
    <w:rsid w:val="006E17A3"/>
    <w:rsid w:val="006E2020"/>
    <w:rsid w:val="006E4AB9"/>
    <w:rsid w:val="006F035D"/>
    <w:rsid w:val="006F523A"/>
    <w:rsid w:val="00720DEF"/>
    <w:rsid w:val="0075207E"/>
    <w:rsid w:val="00753AC6"/>
    <w:rsid w:val="00764D9F"/>
    <w:rsid w:val="007831B7"/>
    <w:rsid w:val="007914EC"/>
    <w:rsid w:val="007A2471"/>
    <w:rsid w:val="007A2A99"/>
    <w:rsid w:val="007B1A74"/>
    <w:rsid w:val="007B3198"/>
    <w:rsid w:val="007B37DB"/>
    <w:rsid w:val="007C3A5A"/>
    <w:rsid w:val="007C51D5"/>
    <w:rsid w:val="007E1E39"/>
    <w:rsid w:val="007F22F0"/>
    <w:rsid w:val="007F3670"/>
    <w:rsid w:val="00835BDF"/>
    <w:rsid w:val="0085725D"/>
    <w:rsid w:val="008623BE"/>
    <w:rsid w:val="00870B43"/>
    <w:rsid w:val="00885B98"/>
    <w:rsid w:val="00896923"/>
    <w:rsid w:val="008A247F"/>
    <w:rsid w:val="008A4DC2"/>
    <w:rsid w:val="008C6EF1"/>
    <w:rsid w:val="008F2E73"/>
    <w:rsid w:val="008F6449"/>
    <w:rsid w:val="008F7AD8"/>
    <w:rsid w:val="00902AE8"/>
    <w:rsid w:val="009152A9"/>
    <w:rsid w:val="00925F74"/>
    <w:rsid w:val="00933710"/>
    <w:rsid w:val="009338D3"/>
    <w:rsid w:val="00943F61"/>
    <w:rsid w:val="0095494C"/>
    <w:rsid w:val="00971B7F"/>
    <w:rsid w:val="009869D8"/>
    <w:rsid w:val="009A3B12"/>
    <w:rsid w:val="009A6D8E"/>
    <w:rsid w:val="009D15A1"/>
    <w:rsid w:val="009D2229"/>
    <w:rsid w:val="009D6359"/>
    <w:rsid w:val="009E6718"/>
    <w:rsid w:val="009F15A1"/>
    <w:rsid w:val="009F254A"/>
    <w:rsid w:val="00A046DA"/>
    <w:rsid w:val="00A35FD3"/>
    <w:rsid w:val="00A36A81"/>
    <w:rsid w:val="00A432EA"/>
    <w:rsid w:val="00A43A5D"/>
    <w:rsid w:val="00A50900"/>
    <w:rsid w:val="00AA70D9"/>
    <w:rsid w:val="00AB6C5D"/>
    <w:rsid w:val="00AC485E"/>
    <w:rsid w:val="00AD61EF"/>
    <w:rsid w:val="00B174A1"/>
    <w:rsid w:val="00B21005"/>
    <w:rsid w:val="00B313BE"/>
    <w:rsid w:val="00B5192B"/>
    <w:rsid w:val="00B66F89"/>
    <w:rsid w:val="00BC3971"/>
    <w:rsid w:val="00C06607"/>
    <w:rsid w:val="00C10A78"/>
    <w:rsid w:val="00C67C84"/>
    <w:rsid w:val="00C67E11"/>
    <w:rsid w:val="00C87542"/>
    <w:rsid w:val="00CD01FD"/>
    <w:rsid w:val="00CD1C34"/>
    <w:rsid w:val="00CE64EB"/>
    <w:rsid w:val="00D31006"/>
    <w:rsid w:val="00D40049"/>
    <w:rsid w:val="00D604BB"/>
    <w:rsid w:val="00D6625D"/>
    <w:rsid w:val="00D748A7"/>
    <w:rsid w:val="00D91382"/>
    <w:rsid w:val="00D94034"/>
    <w:rsid w:val="00DA2A3E"/>
    <w:rsid w:val="00DA576D"/>
    <w:rsid w:val="00DB2EC4"/>
    <w:rsid w:val="00DB6604"/>
    <w:rsid w:val="00DC7847"/>
    <w:rsid w:val="00DD024C"/>
    <w:rsid w:val="00DD7C2F"/>
    <w:rsid w:val="00DE4B8D"/>
    <w:rsid w:val="00E025BB"/>
    <w:rsid w:val="00E0333D"/>
    <w:rsid w:val="00E179B6"/>
    <w:rsid w:val="00E32FA8"/>
    <w:rsid w:val="00E35E9D"/>
    <w:rsid w:val="00E5388A"/>
    <w:rsid w:val="00E5470C"/>
    <w:rsid w:val="00E6761A"/>
    <w:rsid w:val="00E75FC6"/>
    <w:rsid w:val="00EA44C6"/>
    <w:rsid w:val="00EA5D55"/>
    <w:rsid w:val="00EB2F11"/>
    <w:rsid w:val="00EC44DE"/>
    <w:rsid w:val="00EF08A7"/>
    <w:rsid w:val="00EF2A41"/>
    <w:rsid w:val="00F22CB7"/>
    <w:rsid w:val="00F56EF9"/>
    <w:rsid w:val="00F847D3"/>
    <w:rsid w:val="00FD6FED"/>
    <w:rsid w:val="00FF3AF2"/>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44CE4B9-0108-47F5-9F94-B336A8C7D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010D"/>
    <w:pPr>
      <w:spacing w:after="200" w:line="276" w:lineRule="auto"/>
    </w:pPr>
    <w:rPr>
      <w:rFonts w:ascii="Calibri" w:eastAsia="Calibri" w:hAnsi="Calibri" w:cs="Times New Roman"/>
    </w:rPr>
  </w:style>
  <w:style w:type="paragraph" w:styleId="Heading5">
    <w:name w:val="heading 5"/>
    <w:basedOn w:val="Normal"/>
    <w:link w:val="Heading5Char"/>
    <w:qFormat/>
    <w:rsid w:val="005566A1"/>
    <w:pPr>
      <w:spacing w:before="300" w:after="300" w:line="240" w:lineRule="auto"/>
      <w:outlineLvl w:val="4"/>
    </w:pPr>
    <w:rPr>
      <w:rFonts w:ascii="Arial Unicode MS" w:eastAsia="Arial Unicode MS" w:hAnsi="Arial Unicode MS" w:cs="Arial Unicode MS"/>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2010D"/>
    <w:pPr>
      <w:spacing w:after="0" w:line="240" w:lineRule="auto"/>
    </w:pPr>
    <w:rPr>
      <w:rFonts w:ascii="Calibri" w:eastAsia="Calibri" w:hAnsi="Calibri" w:cs="Times New Roman"/>
    </w:rPr>
  </w:style>
  <w:style w:type="paragraph" w:styleId="Header">
    <w:name w:val="header"/>
    <w:basedOn w:val="Normal"/>
    <w:link w:val="HeaderChar"/>
    <w:rsid w:val="0062010D"/>
    <w:pPr>
      <w:tabs>
        <w:tab w:val="center" w:pos="4680"/>
        <w:tab w:val="right" w:pos="9360"/>
      </w:tabs>
      <w:spacing w:after="0" w:line="240" w:lineRule="auto"/>
    </w:pPr>
    <w:rPr>
      <w:rFonts w:ascii="Times New Roman" w:eastAsia="Times New Roman" w:hAnsi="Times New Roman"/>
      <w:sz w:val="24"/>
      <w:szCs w:val="24"/>
    </w:rPr>
  </w:style>
  <w:style w:type="character" w:customStyle="1" w:styleId="HeaderChar">
    <w:name w:val="Header Char"/>
    <w:basedOn w:val="DefaultParagraphFont"/>
    <w:link w:val="Header"/>
    <w:rsid w:val="0062010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201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10D"/>
    <w:rPr>
      <w:rFonts w:ascii="Tahoma" w:eastAsia="Calibri" w:hAnsi="Tahoma" w:cs="Tahoma"/>
      <w:sz w:val="16"/>
      <w:szCs w:val="16"/>
    </w:rPr>
  </w:style>
  <w:style w:type="paragraph" w:styleId="ListParagraph">
    <w:name w:val="List Paragraph"/>
    <w:basedOn w:val="Normal"/>
    <w:uiPriority w:val="34"/>
    <w:qFormat/>
    <w:rsid w:val="000665F6"/>
    <w:pPr>
      <w:ind w:left="720"/>
      <w:contextualSpacing/>
    </w:pPr>
  </w:style>
  <w:style w:type="paragraph" w:styleId="BodyTextIndent">
    <w:name w:val="Body Text Indent"/>
    <w:basedOn w:val="Normal"/>
    <w:link w:val="BodyTextIndentChar"/>
    <w:semiHidden/>
    <w:rsid w:val="00835BDF"/>
    <w:pPr>
      <w:tabs>
        <w:tab w:val="left" w:pos="-540"/>
        <w:tab w:val="left" w:pos="420"/>
        <w:tab w:val="left" w:pos="1500"/>
      </w:tabs>
      <w:suppressAutoHyphens/>
      <w:spacing w:after="0" w:line="360" w:lineRule="auto"/>
      <w:ind w:left="180" w:hanging="180"/>
      <w:jc w:val="both"/>
    </w:pPr>
    <w:rPr>
      <w:rFonts w:ascii="Times New Roman" w:eastAsia="Times New Roman" w:hAnsi="Times New Roman"/>
      <w:b/>
      <w:sz w:val="28"/>
      <w:szCs w:val="28"/>
      <w:lang w:eastAsia="ar-SA"/>
    </w:rPr>
  </w:style>
  <w:style w:type="character" w:customStyle="1" w:styleId="BodyTextIndentChar">
    <w:name w:val="Body Text Indent Char"/>
    <w:basedOn w:val="DefaultParagraphFont"/>
    <w:link w:val="BodyTextIndent"/>
    <w:semiHidden/>
    <w:rsid w:val="00835BDF"/>
    <w:rPr>
      <w:rFonts w:ascii="Times New Roman" w:eastAsia="Times New Roman" w:hAnsi="Times New Roman" w:cs="Times New Roman"/>
      <w:b/>
      <w:sz w:val="28"/>
      <w:szCs w:val="28"/>
      <w:lang w:eastAsia="ar-SA"/>
    </w:rPr>
  </w:style>
  <w:style w:type="character" w:styleId="Hyperlink">
    <w:name w:val="Hyperlink"/>
    <w:basedOn w:val="DefaultParagraphFont"/>
    <w:uiPriority w:val="99"/>
    <w:unhideWhenUsed/>
    <w:rsid w:val="00E0333D"/>
    <w:rPr>
      <w:color w:val="0563C1" w:themeColor="hyperlink"/>
      <w:u w:val="single"/>
    </w:rPr>
  </w:style>
  <w:style w:type="paragraph" w:styleId="Footer">
    <w:name w:val="footer"/>
    <w:basedOn w:val="Normal"/>
    <w:link w:val="FooterChar"/>
    <w:uiPriority w:val="99"/>
    <w:unhideWhenUsed/>
    <w:rsid w:val="00C066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607"/>
    <w:rPr>
      <w:rFonts w:ascii="Calibri" w:eastAsia="Calibri" w:hAnsi="Calibri" w:cs="Times New Roman"/>
    </w:rPr>
  </w:style>
  <w:style w:type="paragraph" w:styleId="NormalWeb">
    <w:name w:val="Normal (Web)"/>
    <w:basedOn w:val="Normal"/>
    <w:uiPriority w:val="99"/>
    <w:unhideWhenUsed/>
    <w:rsid w:val="00441729"/>
    <w:pPr>
      <w:spacing w:before="100" w:beforeAutospacing="1" w:after="100" w:afterAutospacing="1" w:line="240" w:lineRule="auto"/>
    </w:pPr>
    <w:rPr>
      <w:rFonts w:ascii="Times New Roman" w:eastAsia="Times New Roman" w:hAnsi="Times New Roman"/>
      <w:sz w:val="24"/>
      <w:szCs w:val="24"/>
    </w:rPr>
  </w:style>
  <w:style w:type="paragraph" w:customStyle="1" w:styleId="bodytextheading">
    <w:name w:val="bodytextheading"/>
    <w:basedOn w:val="Normal"/>
    <w:rsid w:val="00441729"/>
    <w:pPr>
      <w:spacing w:before="100" w:beforeAutospacing="1" w:after="100" w:afterAutospacing="1" w:line="240" w:lineRule="auto"/>
    </w:pPr>
    <w:rPr>
      <w:rFonts w:ascii="Times New Roman" w:eastAsia="Times New Roman" w:hAnsi="Times New Roman"/>
      <w:sz w:val="24"/>
      <w:szCs w:val="24"/>
    </w:rPr>
  </w:style>
  <w:style w:type="paragraph" w:styleId="BodyTextIndent2">
    <w:name w:val="Body Text Indent 2"/>
    <w:basedOn w:val="Normal"/>
    <w:link w:val="BodyTextIndent2Char"/>
    <w:uiPriority w:val="99"/>
    <w:semiHidden/>
    <w:unhideWhenUsed/>
    <w:rsid w:val="00BC3971"/>
    <w:pPr>
      <w:spacing w:after="120" w:line="480" w:lineRule="auto"/>
      <w:ind w:left="360"/>
    </w:pPr>
    <w:rPr>
      <w:rFonts w:asciiTheme="minorHAnsi" w:eastAsiaTheme="minorHAnsi" w:hAnsiTheme="minorHAnsi" w:cstheme="minorBidi"/>
    </w:rPr>
  </w:style>
  <w:style w:type="character" w:customStyle="1" w:styleId="BodyTextIndent2Char">
    <w:name w:val="Body Text Indent 2 Char"/>
    <w:basedOn w:val="DefaultParagraphFont"/>
    <w:link w:val="BodyTextIndent2"/>
    <w:uiPriority w:val="99"/>
    <w:semiHidden/>
    <w:rsid w:val="00BC3971"/>
  </w:style>
  <w:style w:type="character" w:customStyle="1" w:styleId="apple-converted-space">
    <w:name w:val="apple-converted-space"/>
    <w:basedOn w:val="DefaultParagraphFont"/>
    <w:rsid w:val="00BC3971"/>
  </w:style>
  <w:style w:type="character" w:styleId="Emphasis">
    <w:name w:val="Emphasis"/>
    <w:basedOn w:val="DefaultParagraphFont"/>
    <w:uiPriority w:val="20"/>
    <w:qFormat/>
    <w:rsid w:val="009F254A"/>
    <w:rPr>
      <w:i/>
      <w:iCs/>
    </w:rPr>
  </w:style>
  <w:style w:type="paragraph" w:customStyle="1" w:styleId="Default">
    <w:name w:val="Default"/>
    <w:rsid w:val="005566A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5Char">
    <w:name w:val="Heading 5 Char"/>
    <w:basedOn w:val="DefaultParagraphFont"/>
    <w:link w:val="Heading5"/>
    <w:rsid w:val="005566A1"/>
    <w:rPr>
      <w:rFonts w:ascii="Arial Unicode MS" w:eastAsia="Arial Unicode MS" w:hAnsi="Arial Unicode MS" w:cs="Arial Unicode MS"/>
      <w:b/>
      <w:bCs/>
      <w:sz w:val="24"/>
      <w:szCs w:val="24"/>
    </w:rPr>
  </w:style>
  <w:style w:type="table" w:styleId="TableGrid">
    <w:name w:val="Table Grid"/>
    <w:basedOn w:val="TableNormal"/>
    <w:uiPriority w:val="39"/>
    <w:rsid w:val="00D91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354197">
      <w:bodyDiv w:val="1"/>
      <w:marLeft w:val="0"/>
      <w:marRight w:val="0"/>
      <w:marTop w:val="0"/>
      <w:marBottom w:val="0"/>
      <w:divBdr>
        <w:top w:val="none" w:sz="0" w:space="0" w:color="auto"/>
        <w:left w:val="none" w:sz="0" w:space="0" w:color="auto"/>
        <w:bottom w:val="none" w:sz="0" w:space="0" w:color="auto"/>
        <w:right w:val="none" w:sz="0" w:space="0" w:color="auto"/>
      </w:divBdr>
    </w:div>
    <w:div w:id="266083564">
      <w:bodyDiv w:val="1"/>
      <w:marLeft w:val="0"/>
      <w:marRight w:val="0"/>
      <w:marTop w:val="0"/>
      <w:marBottom w:val="0"/>
      <w:divBdr>
        <w:top w:val="none" w:sz="0" w:space="0" w:color="auto"/>
        <w:left w:val="none" w:sz="0" w:space="0" w:color="auto"/>
        <w:bottom w:val="none" w:sz="0" w:space="0" w:color="auto"/>
        <w:right w:val="none" w:sz="0" w:space="0" w:color="auto"/>
      </w:divBdr>
    </w:div>
    <w:div w:id="462040375">
      <w:bodyDiv w:val="1"/>
      <w:marLeft w:val="0"/>
      <w:marRight w:val="0"/>
      <w:marTop w:val="0"/>
      <w:marBottom w:val="0"/>
      <w:divBdr>
        <w:top w:val="none" w:sz="0" w:space="0" w:color="auto"/>
        <w:left w:val="none" w:sz="0" w:space="0" w:color="auto"/>
        <w:bottom w:val="none" w:sz="0" w:space="0" w:color="auto"/>
        <w:right w:val="none" w:sz="0" w:space="0" w:color="auto"/>
      </w:divBdr>
    </w:div>
    <w:div w:id="728915079">
      <w:bodyDiv w:val="1"/>
      <w:marLeft w:val="0"/>
      <w:marRight w:val="0"/>
      <w:marTop w:val="0"/>
      <w:marBottom w:val="0"/>
      <w:divBdr>
        <w:top w:val="none" w:sz="0" w:space="0" w:color="auto"/>
        <w:left w:val="none" w:sz="0" w:space="0" w:color="auto"/>
        <w:bottom w:val="none" w:sz="0" w:space="0" w:color="auto"/>
        <w:right w:val="none" w:sz="0" w:space="0" w:color="auto"/>
      </w:divBdr>
    </w:div>
    <w:div w:id="801924925">
      <w:bodyDiv w:val="1"/>
      <w:marLeft w:val="0"/>
      <w:marRight w:val="0"/>
      <w:marTop w:val="0"/>
      <w:marBottom w:val="0"/>
      <w:divBdr>
        <w:top w:val="none" w:sz="0" w:space="0" w:color="auto"/>
        <w:left w:val="none" w:sz="0" w:space="0" w:color="auto"/>
        <w:bottom w:val="none" w:sz="0" w:space="0" w:color="auto"/>
        <w:right w:val="none" w:sz="0" w:space="0" w:color="auto"/>
      </w:divBdr>
    </w:div>
    <w:div w:id="820466333">
      <w:bodyDiv w:val="1"/>
      <w:marLeft w:val="0"/>
      <w:marRight w:val="0"/>
      <w:marTop w:val="0"/>
      <w:marBottom w:val="0"/>
      <w:divBdr>
        <w:top w:val="none" w:sz="0" w:space="0" w:color="auto"/>
        <w:left w:val="none" w:sz="0" w:space="0" w:color="auto"/>
        <w:bottom w:val="none" w:sz="0" w:space="0" w:color="auto"/>
        <w:right w:val="none" w:sz="0" w:space="0" w:color="auto"/>
      </w:divBdr>
    </w:div>
    <w:div w:id="824979996">
      <w:bodyDiv w:val="1"/>
      <w:marLeft w:val="0"/>
      <w:marRight w:val="0"/>
      <w:marTop w:val="0"/>
      <w:marBottom w:val="0"/>
      <w:divBdr>
        <w:top w:val="none" w:sz="0" w:space="0" w:color="auto"/>
        <w:left w:val="none" w:sz="0" w:space="0" w:color="auto"/>
        <w:bottom w:val="none" w:sz="0" w:space="0" w:color="auto"/>
        <w:right w:val="none" w:sz="0" w:space="0" w:color="auto"/>
      </w:divBdr>
    </w:div>
    <w:div w:id="874658034">
      <w:bodyDiv w:val="1"/>
      <w:marLeft w:val="0"/>
      <w:marRight w:val="0"/>
      <w:marTop w:val="0"/>
      <w:marBottom w:val="0"/>
      <w:divBdr>
        <w:top w:val="none" w:sz="0" w:space="0" w:color="auto"/>
        <w:left w:val="none" w:sz="0" w:space="0" w:color="auto"/>
        <w:bottom w:val="none" w:sz="0" w:space="0" w:color="auto"/>
        <w:right w:val="none" w:sz="0" w:space="0" w:color="auto"/>
      </w:divBdr>
    </w:div>
    <w:div w:id="882447850">
      <w:bodyDiv w:val="1"/>
      <w:marLeft w:val="0"/>
      <w:marRight w:val="0"/>
      <w:marTop w:val="0"/>
      <w:marBottom w:val="0"/>
      <w:divBdr>
        <w:top w:val="none" w:sz="0" w:space="0" w:color="auto"/>
        <w:left w:val="none" w:sz="0" w:space="0" w:color="auto"/>
        <w:bottom w:val="none" w:sz="0" w:space="0" w:color="auto"/>
        <w:right w:val="none" w:sz="0" w:space="0" w:color="auto"/>
      </w:divBdr>
    </w:div>
    <w:div w:id="1066759697">
      <w:bodyDiv w:val="1"/>
      <w:marLeft w:val="0"/>
      <w:marRight w:val="0"/>
      <w:marTop w:val="0"/>
      <w:marBottom w:val="0"/>
      <w:divBdr>
        <w:top w:val="none" w:sz="0" w:space="0" w:color="auto"/>
        <w:left w:val="none" w:sz="0" w:space="0" w:color="auto"/>
        <w:bottom w:val="none" w:sz="0" w:space="0" w:color="auto"/>
        <w:right w:val="none" w:sz="0" w:space="0" w:color="auto"/>
      </w:divBdr>
    </w:div>
    <w:div w:id="1096293378">
      <w:bodyDiv w:val="1"/>
      <w:marLeft w:val="0"/>
      <w:marRight w:val="0"/>
      <w:marTop w:val="0"/>
      <w:marBottom w:val="0"/>
      <w:divBdr>
        <w:top w:val="none" w:sz="0" w:space="0" w:color="auto"/>
        <w:left w:val="none" w:sz="0" w:space="0" w:color="auto"/>
        <w:bottom w:val="none" w:sz="0" w:space="0" w:color="auto"/>
        <w:right w:val="none" w:sz="0" w:space="0" w:color="auto"/>
      </w:divBdr>
    </w:div>
    <w:div w:id="1129933942">
      <w:bodyDiv w:val="1"/>
      <w:marLeft w:val="0"/>
      <w:marRight w:val="0"/>
      <w:marTop w:val="0"/>
      <w:marBottom w:val="0"/>
      <w:divBdr>
        <w:top w:val="none" w:sz="0" w:space="0" w:color="auto"/>
        <w:left w:val="none" w:sz="0" w:space="0" w:color="auto"/>
        <w:bottom w:val="none" w:sz="0" w:space="0" w:color="auto"/>
        <w:right w:val="none" w:sz="0" w:space="0" w:color="auto"/>
      </w:divBdr>
    </w:div>
    <w:div w:id="1645698721">
      <w:bodyDiv w:val="1"/>
      <w:marLeft w:val="0"/>
      <w:marRight w:val="0"/>
      <w:marTop w:val="0"/>
      <w:marBottom w:val="0"/>
      <w:divBdr>
        <w:top w:val="none" w:sz="0" w:space="0" w:color="auto"/>
        <w:left w:val="none" w:sz="0" w:space="0" w:color="auto"/>
        <w:bottom w:val="none" w:sz="0" w:space="0" w:color="auto"/>
        <w:right w:val="none" w:sz="0" w:space="0" w:color="auto"/>
      </w:divBdr>
    </w:div>
    <w:div w:id="1712149356">
      <w:bodyDiv w:val="1"/>
      <w:marLeft w:val="0"/>
      <w:marRight w:val="0"/>
      <w:marTop w:val="0"/>
      <w:marBottom w:val="0"/>
      <w:divBdr>
        <w:top w:val="none" w:sz="0" w:space="0" w:color="auto"/>
        <w:left w:val="none" w:sz="0" w:space="0" w:color="auto"/>
        <w:bottom w:val="none" w:sz="0" w:space="0" w:color="auto"/>
        <w:right w:val="none" w:sz="0" w:space="0" w:color="auto"/>
      </w:divBdr>
    </w:div>
    <w:div w:id="1911115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12</Pages>
  <Words>947</Words>
  <Characters>5401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Kakkanadan</dc:creator>
  <cp:lastModifiedBy>Microsoft account</cp:lastModifiedBy>
  <cp:revision>22</cp:revision>
  <cp:lastPrinted>2018-03-09T13:59:00Z</cp:lastPrinted>
  <dcterms:created xsi:type="dcterms:W3CDTF">2021-03-18T04:59:00Z</dcterms:created>
  <dcterms:modified xsi:type="dcterms:W3CDTF">2021-11-24T02:59:00Z</dcterms:modified>
</cp:coreProperties>
</file>